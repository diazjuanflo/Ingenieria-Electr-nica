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21122AF" w14:textId="77777777" w:rsidR="00260F69" w:rsidRDefault="00260F69" w:rsidP="00260F69">
      <w:pPr>
        <w:spacing w:line="259" w:lineRule="auto"/>
      </w:pPr>
      <w:r>
        <w:rPr>
          <w:sz w:val="48"/>
        </w:rPr>
        <w:t xml:space="preserve">Universidad </w:t>
      </w:r>
      <w:proofErr w:type="spellStart"/>
      <w:r>
        <w:rPr>
          <w:sz w:val="48"/>
        </w:rPr>
        <w:t>Surcolombiana</w:t>
      </w:r>
      <w:proofErr w:type="spellEnd"/>
    </w:p>
    <w:p w14:paraId="466C7D39" w14:textId="77777777" w:rsidR="00260F69" w:rsidRPr="009C6B88" w:rsidRDefault="00260F69" w:rsidP="00260F69">
      <w:pPr>
        <w:spacing w:line="259" w:lineRule="auto"/>
        <w:ind w:left="11" w:right="1"/>
      </w:pPr>
      <w:r w:rsidRPr="009C6B88">
        <w:rPr>
          <w:sz w:val="28"/>
        </w:rPr>
        <w:t>Ingenieria Electronica</w:t>
      </w:r>
    </w:p>
    <w:p w14:paraId="4B0CD1E4" w14:textId="77777777" w:rsidR="00260F69" w:rsidRPr="00555061" w:rsidRDefault="00260F69" w:rsidP="00260F69">
      <w:pPr>
        <w:spacing w:line="259" w:lineRule="auto"/>
        <w:ind w:left="11"/>
        <w:rPr>
          <w:sz w:val="28"/>
          <w:u w:val="single"/>
        </w:rPr>
      </w:pPr>
      <w:r w:rsidRPr="009C6B88">
        <w:rPr>
          <w:sz w:val="28"/>
        </w:rPr>
        <w:t>Electronica Digital 1</w:t>
      </w:r>
    </w:p>
    <w:p w14:paraId="45DCFE08" w14:textId="424E72BA" w:rsidR="00260F69" w:rsidRDefault="00260F69" w:rsidP="00260F69">
      <w:pPr>
        <w:spacing w:line="259" w:lineRule="auto"/>
        <w:ind w:left="11"/>
        <w:rPr>
          <w:sz w:val="28"/>
        </w:rPr>
      </w:pPr>
      <w:r>
        <w:rPr>
          <w:sz w:val="28"/>
        </w:rPr>
        <w:t xml:space="preserve">Informe </w:t>
      </w:r>
      <w:r w:rsidR="00F8095F">
        <w:rPr>
          <w:sz w:val="28"/>
        </w:rPr>
        <w:t>6</w:t>
      </w:r>
    </w:p>
    <w:p w14:paraId="0E8E22CD" w14:textId="77777777" w:rsidR="00F8095F" w:rsidRDefault="00F8095F" w:rsidP="00260F69">
      <w:pPr>
        <w:rPr>
          <w:rFonts w:eastAsia="Times New Roman"/>
          <w:b/>
          <w:bCs/>
          <w:color w:val="000000"/>
          <w:szCs w:val="28"/>
          <w:lang w:eastAsia="es-CO"/>
        </w:rPr>
      </w:pPr>
      <w:r w:rsidRPr="00F8095F">
        <w:rPr>
          <w:rFonts w:eastAsia="Times New Roman"/>
          <w:b/>
          <w:bCs/>
          <w:color w:val="000000"/>
          <w:szCs w:val="28"/>
          <w:lang w:eastAsia="es-CO"/>
        </w:rPr>
        <w:t>IMPLEMENTACIÓN DE UN SUMADOR DE 4 BITS CON REGISTROS</w:t>
      </w:r>
    </w:p>
    <w:p w14:paraId="07B0CB19" w14:textId="716D70D2" w:rsidR="00260F69" w:rsidRPr="00260F69" w:rsidRDefault="00260F69" w:rsidP="00260F69">
      <w:pPr>
        <w:rPr>
          <w:rFonts w:eastAsia="Times New Roman"/>
          <w:b/>
          <w:bCs/>
          <w:color w:val="000000"/>
          <w:szCs w:val="28"/>
          <w:lang w:eastAsia="es-CO"/>
        </w:rPr>
      </w:pPr>
      <w:r>
        <w:rPr>
          <w:sz w:val="22"/>
        </w:rPr>
        <w:t>Nicolas Andrés Yate Vargas-20212201267</w:t>
      </w:r>
    </w:p>
    <w:p w14:paraId="246C3D66" w14:textId="77777777" w:rsidR="00260F69" w:rsidRDefault="00260F69" w:rsidP="00260F69">
      <w:pPr>
        <w:spacing w:after="39" w:line="248" w:lineRule="auto"/>
        <w:ind w:left="944"/>
      </w:pPr>
      <w:r>
        <w:rPr>
          <w:sz w:val="22"/>
        </w:rPr>
        <w:t>Valeria Trujillo Angel-20212201160</w:t>
      </w:r>
    </w:p>
    <w:p w14:paraId="677C382F" w14:textId="77777777" w:rsidR="00260F69" w:rsidRDefault="00260F69" w:rsidP="00260F69">
      <w:pPr>
        <w:spacing w:line="259" w:lineRule="auto"/>
        <w:ind w:left="2"/>
      </w:pPr>
      <w:r>
        <w:rPr>
          <w:sz w:val="24"/>
        </w:rPr>
        <w:t>Subgrupo 01-08</w:t>
      </w:r>
    </w:p>
    <w:p w14:paraId="6956E5FA" w14:textId="0D9C2C0E" w:rsidR="0067086B" w:rsidRPr="007F1B37" w:rsidRDefault="00F8095F" w:rsidP="00184E70">
      <w:pPr>
        <w:pStyle w:val="Affiliation"/>
        <w:rPr>
          <w:lang w:val="es-CO"/>
        </w:rPr>
        <w:sectPr w:rsidR="0067086B" w:rsidRPr="007F1B37" w:rsidSect="000D4BFE">
          <w:pgSz w:w="11906" w:h="16838"/>
          <w:pgMar w:top="1080" w:right="737" w:bottom="2432" w:left="737" w:header="720" w:footer="720" w:gutter="0"/>
          <w:cols w:space="566"/>
          <w:docGrid w:linePitch="360"/>
        </w:sectPr>
      </w:pPr>
      <w:r w:rsidRPr="00F8095F">
        <w:rPr>
          <w:rFonts w:eastAsia="Times New Roman"/>
          <w:b/>
          <w:sz w:val="22"/>
        </w:rPr>
        <w:t>27/05/2024</w:t>
      </w:r>
    </w:p>
    <w:p w14:paraId="45C19644" w14:textId="77777777" w:rsidR="0067086B" w:rsidRPr="007F1B37" w:rsidRDefault="0067086B">
      <w:pPr>
        <w:pStyle w:val="Affiliation"/>
        <w:rPr>
          <w:lang w:val="es-CO"/>
        </w:rPr>
      </w:pPr>
    </w:p>
    <w:p w14:paraId="241F1C02" w14:textId="77777777" w:rsidR="002A5EF5" w:rsidRDefault="002A5EF5">
      <w:pPr>
        <w:rPr>
          <w:lang w:val="es-CO"/>
        </w:rPr>
        <w:sectPr w:rsidR="002A5EF5" w:rsidSect="000D4BFE">
          <w:type w:val="continuous"/>
          <w:pgSz w:w="11906" w:h="16838"/>
          <w:pgMar w:top="1080" w:right="737" w:bottom="2432" w:left="737" w:header="720" w:footer="720" w:gutter="0"/>
          <w:cols w:space="720"/>
          <w:docGrid w:linePitch="360"/>
        </w:sectPr>
      </w:pPr>
    </w:p>
    <w:p w14:paraId="2EAE7E81" w14:textId="5AD7CEA3" w:rsidR="0067086B" w:rsidRPr="007F1B37" w:rsidRDefault="0067086B">
      <w:pPr>
        <w:rPr>
          <w:lang w:val="es-CO"/>
        </w:rPr>
      </w:pPr>
    </w:p>
    <w:p w14:paraId="7737DF7F" w14:textId="77777777" w:rsidR="0067086B" w:rsidRPr="007F1B37" w:rsidRDefault="0067086B">
      <w:pPr>
        <w:rPr>
          <w:lang w:val="es-CO"/>
        </w:rPr>
        <w:sectPr w:rsidR="0067086B" w:rsidRPr="007F1B37" w:rsidSect="000D4BFE">
          <w:type w:val="continuous"/>
          <w:pgSz w:w="11906" w:h="16838"/>
          <w:pgMar w:top="1080" w:right="737" w:bottom="2432" w:left="737" w:header="720" w:footer="720" w:gutter="0"/>
          <w:cols w:space="720"/>
          <w:docGrid w:linePitch="360"/>
        </w:sectPr>
      </w:pPr>
    </w:p>
    <w:p w14:paraId="0E456769" w14:textId="77777777" w:rsidR="00F8095F" w:rsidRDefault="00FE5EA6" w:rsidP="00F8095F">
      <w:pPr>
        <w:pStyle w:val="Abstract"/>
        <w:rPr>
          <w:color w:val="0D0D0D"/>
          <w:sz w:val="20"/>
          <w:szCs w:val="20"/>
          <w:shd w:val="clear" w:color="auto" w:fill="FFFFFF"/>
        </w:rPr>
      </w:pPr>
      <w:r w:rsidRPr="002501C0">
        <w:rPr>
          <w:i/>
          <w:iCs/>
          <w:sz w:val="20"/>
          <w:szCs w:val="20"/>
          <w:lang w:val="es-CO"/>
        </w:rPr>
        <w:t>Resumen</w:t>
      </w:r>
      <w:r w:rsidR="00FC05C9" w:rsidRPr="002501C0">
        <w:rPr>
          <w:rFonts w:eastAsia="Times New Roman"/>
          <w:sz w:val="20"/>
          <w:szCs w:val="20"/>
          <w:lang w:val="es-CO"/>
        </w:rPr>
        <w:t>—</w:t>
      </w:r>
      <w:r w:rsidR="002501C0" w:rsidRPr="002501C0">
        <w:rPr>
          <w:color w:val="0D0D0D"/>
          <w:sz w:val="20"/>
          <w:szCs w:val="20"/>
          <w:shd w:val="clear" w:color="auto" w:fill="FFFFFF"/>
        </w:rPr>
        <w:t xml:space="preserve"> </w:t>
      </w:r>
      <w:r w:rsidR="00F8095F" w:rsidRPr="00F8095F">
        <w:rPr>
          <w:color w:val="0D0D0D"/>
          <w:sz w:val="20"/>
          <w:szCs w:val="20"/>
          <w:shd w:val="clear" w:color="auto" w:fill="FFFFFF"/>
        </w:rPr>
        <w:t xml:space="preserve">Este </w:t>
      </w:r>
      <w:proofErr w:type="spellStart"/>
      <w:r w:rsidR="00F8095F" w:rsidRPr="00F8095F">
        <w:rPr>
          <w:color w:val="0D0D0D"/>
          <w:sz w:val="20"/>
          <w:szCs w:val="20"/>
          <w:shd w:val="clear" w:color="auto" w:fill="FFFFFF"/>
        </w:rPr>
        <w:t>informe</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trata</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sobre</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el</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diseño</w:t>
      </w:r>
      <w:proofErr w:type="spellEnd"/>
      <w:r w:rsidR="00F8095F" w:rsidRPr="00F8095F">
        <w:rPr>
          <w:color w:val="0D0D0D"/>
          <w:sz w:val="20"/>
          <w:szCs w:val="20"/>
          <w:shd w:val="clear" w:color="auto" w:fill="FFFFFF"/>
        </w:rPr>
        <w:t xml:space="preserve"> e </w:t>
      </w:r>
      <w:proofErr w:type="spellStart"/>
      <w:r w:rsidR="00F8095F" w:rsidRPr="00F8095F">
        <w:rPr>
          <w:color w:val="0D0D0D"/>
          <w:sz w:val="20"/>
          <w:szCs w:val="20"/>
          <w:shd w:val="clear" w:color="auto" w:fill="FFFFFF"/>
        </w:rPr>
        <w:t>implementación</w:t>
      </w:r>
      <w:proofErr w:type="spellEnd"/>
      <w:r w:rsidR="00F8095F" w:rsidRPr="00F8095F">
        <w:rPr>
          <w:color w:val="0D0D0D"/>
          <w:sz w:val="20"/>
          <w:szCs w:val="20"/>
          <w:shd w:val="clear" w:color="auto" w:fill="FFFFFF"/>
        </w:rPr>
        <w:t xml:space="preserve"> de un </w:t>
      </w:r>
      <w:proofErr w:type="spellStart"/>
      <w:r w:rsidR="00F8095F" w:rsidRPr="00F8095F">
        <w:rPr>
          <w:color w:val="0D0D0D"/>
          <w:sz w:val="20"/>
          <w:szCs w:val="20"/>
          <w:shd w:val="clear" w:color="auto" w:fill="FFFFFF"/>
        </w:rPr>
        <w:t>circuito</w:t>
      </w:r>
      <w:proofErr w:type="spellEnd"/>
      <w:r w:rsidR="00F8095F" w:rsidRPr="00F8095F">
        <w:rPr>
          <w:color w:val="0D0D0D"/>
          <w:sz w:val="20"/>
          <w:szCs w:val="20"/>
          <w:shd w:val="clear" w:color="auto" w:fill="FFFFFF"/>
        </w:rPr>
        <w:t xml:space="preserve"> para </w:t>
      </w:r>
      <w:proofErr w:type="spellStart"/>
      <w:r w:rsidR="00F8095F" w:rsidRPr="00F8095F">
        <w:rPr>
          <w:color w:val="0D0D0D"/>
          <w:sz w:val="20"/>
          <w:szCs w:val="20"/>
          <w:shd w:val="clear" w:color="auto" w:fill="FFFFFF"/>
        </w:rPr>
        <w:t>una</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calculadora</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básica</w:t>
      </w:r>
      <w:proofErr w:type="spellEnd"/>
      <w:r w:rsidR="00F8095F" w:rsidRPr="00F8095F">
        <w:rPr>
          <w:color w:val="0D0D0D"/>
          <w:sz w:val="20"/>
          <w:szCs w:val="20"/>
          <w:shd w:val="clear" w:color="auto" w:fill="FFFFFF"/>
        </w:rPr>
        <w:t xml:space="preserve">, que </w:t>
      </w:r>
      <w:proofErr w:type="spellStart"/>
      <w:r w:rsidR="00F8095F" w:rsidRPr="00F8095F">
        <w:rPr>
          <w:color w:val="0D0D0D"/>
          <w:sz w:val="20"/>
          <w:szCs w:val="20"/>
          <w:shd w:val="clear" w:color="auto" w:fill="FFFFFF"/>
        </w:rPr>
        <w:t>emplea</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registros</w:t>
      </w:r>
      <w:proofErr w:type="spellEnd"/>
      <w:r w:rsidR="00F8095F" w:rsidRPr="00F8095F">
        <w:rPr>
          <w:color w:val="0D0D0D"/>
          <w:sz w:val="20"/>
          <w:szCs w:val="20"/>
          <w:shd w:val="clear" w:color="auto" w:fill="FFFFFF"/>
        </w:rPr>
        <w:t xml:space="preserve">, un </w:t>
      </w:r>
      <w:proofErr w:type="spellStart"/>
      <w:r w:rsidR="00F8095F" w:rsidRPr="00F8095F">
        <w:rPr>
          <w:color w:val="0D0D0D"/>
          <w:sz w:val="20"/>
          <w:szCs w:val="20"/>
          <w:shd w:val="clear" w:color="auto" w:fill="FFFFFF"/>
        </w:rPr>
        <w:t>temporizador</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monoestable</w:t>
      </w:r>
      <w:proofErr w:type="spellEnd"/>
      <w:r w:rsidR="00F8095F" w:rsidRPr="00F8095F">
        <w:rPr>
          <w:color w:val="0D0D0D"/>
          <w:sz w:val="20"/>
          <w:szCs w:val="20"/>
          <w:shd w:val="clear" w:color="auto" w:fill="FFFFFF"/>
        </w:rPr>
        <w:t xml:space="preserve"> 555, displays, </w:t>
      </w:r>
      <w:proofErr w:type="spellStart"/>
      <w:r w:rsidR="00F8095F" w:rsidRPr="00F8095F">
        <w:rPr>
          <w:color w:val="0D0D0D"/>
          <w:sz w:val="20"/>
          <w:szCs w:val="20"/>
          <w:shd w:val="clear" w:color="auto" w:fill="FFFFFF"/>
        </w:rPr>
        <w:t>sumadores</w:t>
      </w:r>
      <w:proofErr w:type="spellEnd"/>
      <w:r w:rsidR="00F8095F" w:rsidRPr="00F8095F">
        <w:rPr>
          <w:color w:val="0D0D0D"/>
          <w:sz w:val="20"/>
          <w:szCs w:val="20"/>
          <w:shd w:val="clear" w:color="auto" w:fill="FFFFFF"/>
        </w:rPr>
        <w:t xml:space="preserve"> y </w:t>
      </w:r>
      <w:proofErr w:type="spellStart"/>
      <w:r w:rsidR="00F8095F" w:rsidRPr="00F8095F">
        <w:rPr>
          <w:color w:val="0D0D0D"/>
          <w:sz w:val="20"/>
          <w:szCs w:val="20"/>
          <w:shd w:val="clear" w:color="auto" w:fill="FFFFFF"/>
        </w:rPr>
        <w:t>codificadores</w:t>
      </w:r>
      <w:proofErr w:type="spellEnd"/>
      <w:r w:rsidR="00F8095F" w:rsidRPr="00F8095F">
        <w:rPr>
          <w:color w:val="0D0D0D"/>
          <w:sz w:val="20"/>
          <w:szCs w:val="20"/>
          <w:shd w:val="clear" w:color="auto" w:fill="FFFFFF"/>
        </w:rPr>
        <w:t xml:space="preserve">. La </w:t>
      </w:r>
      <w:proofErr w:type="spellStart"/>
      <w:r w:rsidR="00F8095F" w:rsidRPr="00F8095F">
        <w:rPr>
          <w:color w:val="0D0D0D"/>
          <w:sz w:val="20"/>
          <w:szCs w:val="20"/>
          <w:shd w:val="clear" w:color="auto" w:fill="FFFFFF"/>
        </w:rPr>
        <w:t>actividad</w:t>
      </w:r>
      <w:proofErr w:type="spellEnd"/>
      <w:r w:rsidR="00F8095F" w:rsidRPr="00F8095F">
        <w:rPr>
          <w:color w:val="0D0D0D"/>
          <w:sz w:val="20"/>
          <w:szCs w:val="20"/>
          <w:shd w:val="clear" w:color="auto" w:fill="FFFFFF"/>
        </w:rPr>
        <w:t xml:space="preserve"> de </w:t>
      </w:r>
      <w:proofErr w:type="spellStart"/>
      <w:r w:rsidR="00F8095F" w:rsidRPr="00F8095F">
        <w:rPr>
          <w:color w:val="0D0D0D"/>
          <w:sz w:val="20"/>
          <w:szCs w:val="20"/>
          <w:shd w:val="clear" w:color="auto" w:fill="FFFFFF"/>
        </w:rPr>
        <w:t>laboratorio</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consistió</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en</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desarrollar</w:t>
      </w:r>
      <w:proofErr w:type="spellEnd"/>
      <w:r w:rsidR="00F8095F" w:rsidRPr="00F8095F">
        <w:rPr>
          <w:color w:val="0D0D0D"/>
          <w:sz w:val="20"/>
          <w:szCs w:val="20"/>
          <w:shd w:val="clear" w:color="auto" w:fill="FFFFFF"/>
        </w:rPr>
        <w:t xml:space="preserve"> un </w:t>
      </w:r>
      <w:proofErr w:type="spellStart"/>
      <w:r w:rsidR="00F8095F" w:rsidRPr="00F8095F">
        <w:rPr>
          <w:color w:val="0D0D0D"/>
          <w:sz w:val="20"/>
          <w:szCs w:val="20"/>
          <w:shd w:val="clear" w:color="auto" w:fill="FFFFFF"/>
        </w:rPr>
        <w:t>circuito</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capaz</w:t>
      </w:r>
      <w:proofErr w:type="spellEnd"/>
      <w:r w:rsidR="00F8095F" w:rsidRPr="00F8095F">
        <w:rPr>
          <w:color w:val="0D0D0D"/>
          <w:sz w:val="20"/>
          <w:szCs w:val="20"/>
          <w:shd w:val="clear" w:color="auto" w:fill="FFFFFF"/>
        </w:rPr>
        <w:t xml:space="preserve"> de </w:t>
      </w:r>
      <w:proofErr w:type="spellStart"/>
      <w:r w:rsidR="00F8095F" w:rsidRPr="00F8095F">
        <w:rPr>
          <w:color w:val="0D0D0D"/>
          <w:sz w:val="20"/>
          <w:szCs w:val="20"/>
          <w:shd w:val="clear" w:color="auto" w:fill="FFFFFF"/>
        </w:rPr>
        <w:t>sumar</w:t>
      </w:r>
      <w:proofErr w:type="spellEnd"/>
      <w:r w:rsidR="00F8095F" w:rsidRPr="00F8095F">
        <w:rPr>
          <w:color w:val="0D0D0D"/>
          <w:sz w:val="20"/>
          <w:szCs w:val="20"/>
          <w:shd w:val="clear" w:color="auto" w:fill="FFFFFF"/>
        </w:rPr>
        <w:t xml:space="preserve"> dos </w:t>
      </w:r>
      <w:proofErr w:type="spellStart"/>
      <w:r w:rsidR="00F8095F" w:rsidRPr="00F8095F">
        <w:rPr>
          <w:color w:val="0D0D0D"/>
          <w:sz w:val="20"/>
          <w:szCs w:val="20"/>
          <w:shd w:val="clear" w:color="auto" w:fill="FFFFFF"/>
        </w:rPr>
        <w:t>números</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introducidos</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mediante</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interruptores</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utilizando</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sumadores</w:t>
      </w:r>
      <w:proofErr w:type="spellEnd"/>
      <w:r w:rsidR="00F8095F" w:rsidRPr="00F8095F">
        <w:rPr>
          <w:color w:val="0D0D0D"/>
          <w:sz w:val="20"/>
          <w:szCs w:val="20"/>
          <w:shd w:val="clear" w:color="auto" w:fill="FFFFFF"/>
        </w:rPr>
        <w:t xml:space="preserve"> y </w:t>
      </w:r>
      <w:proofErr w:type="spellStart"/>
      <w:r w:rsidR="00F8095F" w:rsidRPr="00F8095F">
        <w:rPr>
          <w:color w:val="0D0D0D"/>
          <w:sz w:val="20"/>
          <w:szCs w:val="20"/>
          <w:shd w:val="clear" w:color="auto" w:fill="FFFFFF"/>
        </w:rPr>
        <w:t>registros</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sincronizados</w:t>
      </w:r>
      <w:proofErr w:type="spellEnd"/>
      <w:r w:rsidR="00F8095F" w:rsidRPr="00F8095F">
        <w:rPr>
          <w:color w:val="0D0D0D"/>
          <w:sz w:val="20"/>
          <w:szCs w:val="20"/>
          <w:shd w:val="clear" w:color="auto" w:fill="FFFFFF"/>
        </w:rPr>
        <w:t xml:space="preserve"> para </w:t>
      </w:r>
      <w:proofErr w:type="spellStart"/>
      <w:r w:rsidR="00F8095F" w:rsidRPr="00F8095F">
        <w:rPr>
          <w:color w:val="0D0D0D"/>
          <w:sz w:val="20"/>
          <w:szCs w:val="20"/>
          <w:shd w:val="clear" w:color="auto" w:fill="FFFFFF"/>
        </w:rPr>
        <w:t>mostrar</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el</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resultado</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en</w:t>
      </w:r>
      <w:proofErr w:type="spellEnd"/>
      <w:r w:rsidR="00F8095F" w:rsidRPr="00F8095F">
        <w:rPr>
          <w:color w:val="0D0D0D"/>
          <w:sz w:val="20"/>
          <w:szCs w:val="20"/>
          <w:shd w:val="clear" w:color="auto" w:fill="FFFFFF"/>
        </w:rPr>
        <w:t xml:space="preserve"> displays. </w:t>
      </w:r>
      <w:proofErr w:type="spellStart"/>
      <w:r w:rsidR="00F8095F" w:rsidRPr="00F8095F">
        <w:rPr>
          <w:color w:val="0D0D0D"/>
          <w:sz w:val="20"/>
          <w:szCs w:val="20"/>
          <w:shd w:val="clear" w:color="auto" w:fill="FFFFFF"/>
        </w:rPr>
        <w:t>Asimismo</w:t>
      </w:r>
      <w:proofErr w:type="spellEnd"/>
      <w:r w:rsidR="00F8095F" w:rsidRPr="00F8095F">
        <w:rPr>
          <w:color w:val="0D0D0D"/>
          <w:sz w:val="20"/>
          <w:szCs w:val="20"/>
          <w:shd w:val="clear" w:color="auto" w:fill="FFFFFF"/>
        </w:rPr>
        <w:t xml:space="preserve">, se </w:t>
      </w:r>
      <w:proofErr w:type="spellStart"/>
      <w:r w:rsidR="00F8095F" w:rsidRPr="00F8095F">
        <w:rPr>
          <w:color w:val="0D0D0D"/>
          <w:sz w:val="20"/>
          <w:szCs w:val="20"/>
          <w:shd w:val="clear" w:color="auto" w:fill="FFFFFF"/>
        </w:rPr>
        <w:t>usaron</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registros</w:t>
      </w:r>
      <w:proofErr w:type="spellEnd"/>
      <w:r w:rsidR="00F8095F" w:rsidRPr="00F8095F">
        <w:rPr>
          <w:color w:val="0D0D0D"/>
          <w:sz w:val="20"/>
          <w:szCs w:val="20"/>
          <w:shd w:val="clear" w:color="auto" w:fill="FFFFFF"/>
        </w:rPr>
        <w:t xml:space="preserve"> para </w:t>
      </w:r>
      <w:proofErr w:type="spellStart"/>
      <w:r w:rsidR="00F8095F" w:rsidRPr="00F8095F">
        <w:rPr>
          <w:color w:val="0D0D0D"/>
          <w:sz w:val="20"/>
          <w:szCs w:val="20"/>
          <w:shd w:val="clear" w:color="auto" w:fill="FFFFFF"/>
        </w:rPr>
        <w:t>almacenar</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el</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resultado</w:t>
      </w:r>
      <w:proofErr w:type="spellEnd"/>
      <w:r w:rsidR="00F8095F" w:rsidRPr="00F8095F">
        <w:rPr>
          <w:color w:val="0D0D0D"/>
          <w:sz w:val="20"/>
          <w:szCs w:val="20"/>
          <w:shd w:val="clear" w:color="auto" w:fill="FFFFFF"/>
        </w:rPr>
        <w:t xml:space="preserve"> de </w:t>
      </w:r>
      <w:proofErr w:type="spellStart"/>
      <w:r w:rsidR="00F8095F" w:rsidRPr="00F8095F">
        <w:rPr>
          <w:color w:val="0D0D0D"/>
          <w:sz w:val="20"/>
          <w:szCs w:val="20"/>
          <w:shd w:val="clear" w:color="auto" w:fill="FFFFFF"/>
        </w:rPr>
        <w:t>los</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números</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sumados</w:t>
      </w:r>
      <w:proofErr w:type="spellEnd"/>
      <w:r w:rsidR="00F8095F" w:rsidRPr="00F8095F">
        <w:rPr>
          <w:color w:val="0D0D0D"/>
          <w:sz w:val="20"/>
          <w:szCs w:val="20"/>
          <w:shd w:val="clear" w:color="auto" w:fill="FFFFFF"/>
        </w:rPr>
        <w:t xml:space="preserve"> y </w:t>
      </w:r>
      <w:proofErr w:type="spellStart"/>
      <w:r w:rsidR="00F8095F" w:rsidRPr="00F8095F">
        <w:rPr>
          <w:color w:val="0D0D0D"/>
          <w:sz w:val="20"/>
          <w:szCs w:val="20"/>
          <w:shd w:val="clear" w:color="auto" w:fill="FFFFFF"/>
        </w:rPr>
        <w:t>el</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número</w:t>
      </w:r>
      <w:proofErr w:type="spellEnd"/>
      <w:r w:rsidR="00F8095F" w:rsidRPr="00F8095F">
        <w:rPr>
          <w:color w:val="0D0D0D"/>
          <w:sz w:val="20"/>
          <w:szCs w:val="20"/>
          <w:shd w:val="clear" w:color="auto" w:fill="FFFFFF"/>
        </w:rPr>
        <w:t xml:space="preserve"> que se </w:t>
      </w:r>
      <w:proofErr w:type="spellStart"/>
      <w:r w:rsidR="00F8095F" w:rsidRPr="00F8095F">
        <w:rPr>
          <w:color w:val="0D0D0D"/>
          <w:sz w:val="20"/>
          <w:szCs w:val="20"/>
          <w:shd w:val="clear" w:color="auto" w:fill="FFFFFF"/>
        </w:rPr>
        <w:t>está</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sumando</w:t>
      </w:r>
      <w:proofErr w:type="spellEnd"/>
      <w:r w:rsidR="00F8095F" w:rsidRPr="00F8095F">
        <w:rPr>
          <w:color w:val="0D0D0D"/>
          <w:sz w:val="20"/>
          <w:szCs w:val="20"/>
          <w:shd w:val="clear" w:color="auto" w:fill="FFFFFF"/>
        </w:rPr>
        <w:t xml:space="preserve">. Para </w:t>
      </w:r>
      <w:proofErr w:type="spellStart"/>
      <w:r w:rsidR="00F8095F" w:rsidRPr="00F8095F">
        <w:rPr>
          <w:color w:val="0D0D0D"/>
          <w:sz w:val="20"/>
          <w:szCs w:val="20"/>
          <w:shd w:val="clear" w:color="auto" w:fill="FFFFFF"/>
        </w:rPr>
        <w:t>lograr</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esto</w:t>
      </w:r>
      <w:proofErr w:type="spellEnd"/>
      <w:r w:rsidR="00F8095F" w:rsidRPr="00F8095F">
        <w:rPr>
          <w:color w:val="0D0D0D"/>
          <w:sz w:val="20"/>
          <w:szCs w:val="20"/>
          <w:shd w:val="clear" w:color="auto" w:fill="FFFFFF"/>
        </w:rPr>
        <w:t xml:space="preserve">, se </w:t>
      </w:r>
      <w:proofErr w:type="spellStart"/>
      <w:r w:rsidR="00F8095F" w:rsidRPr="00F8095F">
        <w:rPr>
          <w:color w:val="0D0D0D"/>
          <w:sz w:val="20"/>
          <w:szCs w:val="20"/>
          <w:shd w:val="clear" w:color="auto" w:fill="FFFFFF"/>
        </w:rPr>
        <w:t>utilizaron</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sumadores</w:t>
      </w:r>
      <w:proofErr w:type="spellEnd"/>
      <w:r w:rsidR="00F8095F" w:rsidRPr="00F8095F">
        <w:rPr>
          <w:color w:val="0D0D0D"/>
          <w:sz w:val="20"/>
          <w:szCs w:val="20"/>
          <w:shd w:val="clear" w:color="auto" w:fill="FFFFFF"/>
        </w:rPr>
        <w:t xml:space="preserve"> para </w:t>
      </w:r>
      <w:proofErr w:type="spellStart"/>
      <w:r w:rsidR="00F8095F" w:rsidRPr="00F8095F">
        <w:rPr>
          <w:color w:val="0D0D0D"/>
          <w:sz w:val="20"/>
          <w:szCs w:val="20"/>
          <w:shd w:val="clear" w:color="auto" w:fill="FFFFFF"/>
        </w:rPr>
        <w:t>realizar</w:t>
      </w:r>
      <w:proofErr w:type="spellEnd"/>
      <w:r w:rsidR="00F8095F" w:rsidRPr="00F8095F">
        <w:rPr>
          <w:color w:val="0D0D0D"/>
          <w:sz w:val="20"/>
          <w:szCs w:val="20"/>
          <w:shd w:val="clear" w:color="auto" w:fill="FFFFFF"/>
        </w:rPr>
        <w:t xml:space="preserve"> la </w:t>
      </w:r>
      <w:proofErr w:type="spellStart"/>
      <w:r w:rsidR="00F8095F" w:rsidRPr="00F8095F">
        <w:rPr>
          <w:color w:val="0D0D0D"/>
          <w:sz w:val="20"/>
          <w:szCs w:val="20"/>
          <w:shd w:val="clear" w:color="auto" w:fill="FFFFFF"/>
        </w:rPr>
        <w:t>operación</w:t>
      </w:r>
      <w:proofErr w:type="spellEnd"/>
      <w:r w:rsidR="00F8095F" w:rsidRPr="00F8095F">
        <w:rPr>
          <w:color w:val="0D0D0D"/>
          <w:sz w:val="20"/>
          <w:szCs w:val="20"/>
          <w:shd w:val="clear" w:color="auto" w:fill="FFFFFF"/>
        </w:rPr>
        <w:t xml:space="preserve"> de </w:t>
      </w:r>
      <w:proofErr w:type="spellStart"/>
      <w:r w:rsidR="00F8095F" w:rsidRPr="00F8095F">
        <w:rPr>
          <w:color w:val="0D0D0D"/>
          <w:sz w:val="20"/>
          <w:szCs w:val="20"/>
          <w:shd w:val="clear" w:color="auto" w:fill="FFFFFF"/>
        </w:rPr>
        <w:t>suma</w:t>
      </w:r>
      <w:proofErr w:type="spellEnd"/>
      <w:r w:rsidR="00F8095F" w:rsidRPr="00F8095F">
        <w:rPr>
          <w:color w:val="0D0D0D"/>
          <w:sz w:val="20"/>
          <w:szCs w:val="20"/>
          <w:shd w:val="clear" w:color="auto" w:fill="FFFFFF"/>
        </w:rPr>
        <w:t xml:space="preserve"> de </w:t>
      </w:r>
      <w:proofErr w:type="spellStart"/>
      <w:r w:rsidR="00F8095F" w:rsidRPr="00F8095F">
        <w:rPr>
          <w:color w:val="0D0D0D"/>
          <w:sz w:val="20"/>
          <w:szCs w:val="20"/>
          <w:shd w:val="clear" w:color="auto" w:fill="FFFFFF"/>
        </w:rPr>
        <w:t>los</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números</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ingresados</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considerando</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el</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acarreo</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generado</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por</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cada</w:t>
      </w:r>
      <w:proofErr w:type="spellEnd"/>
      <w:r w:rsidR="00F8095F" w:rsidRPr="00F8095F">
        <w:rPr>
          <w:color w:val="0D0D0D"/>
          <w:sz w:val="20"/>
          <w:szCs w:val="20"/>
          <w:shd w:val="clear" w:color="auto" w:fill="FFFFFF"/>
        </w:rPr>
        <w:t xml:space="preserve"> bit. </w:t>
      </w:r>
      <w:proofErr w:type="spellStart"/>
      <w:r w:rsidR="00F8095F" w:rsidRPr="00F8095F">
        <w:rPr>
          <w:color w:val="0D0D0D"/>
          <w:sz w:val="20"/>
          <w:szCs w:val="20"/>
          <w:shd w:val="clear" w:color="auto" w:fill="FFFFFF"/>
        </w:rPr>
        <w:t>Posteriormente</w:t>
      </w:r>
      <w:proofErr w:type="spellEnd"/>
      <w:r w:rsidR="00F8095F" w:rsidRPr="00F8095F">
        <w:rPr>
          <w:color w:val="0D0D0D"/>
          <w:sz w:val="20"/>
          <w:szCs w:val="20"/>
          <w:shd w:val="clear" w:color="auto" w:fill="FFFFFF"/>
        </w:rPr>
        <w:t xml:space="preserve">, se </w:t>
      </w:r>
      <w:proofErr w:type="spellStart"/>
      <w:r w:rsidR="00F8095F" w:rsidRPr="00F8095F">
        <w:rPr>
          <w:color w:val="0D0D0D"/>
          <w:sz w:val="20"/>
          <w:szCs w:val="20"/>
          <w:shd w:val="clear" w:color="auto" w:fill="FFFFFF"/>
        </w:rPr>
        <w:t>emplearon</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codificadores</w:t>
      </w:r>
      <w:proofErr w:type="spellEnd"/>
      <w:r w:rsidR="00F8095F" w:rsidRPr="00F8095F">
        <w:rPr>
          <w:color w:val="0D0D0D"/>
          <w:sz w:val="20"/>
          <w:szCs w:val="20"/>
          <w:shd w:val="clear" w:color="auto" w:fill="FFFFFF"/>
        </w:rPr>
        <w:t xml:space="preserve"> de decimal a BCD para </w:t>
      </w:r>
      <w:proofErr w:type="spellStart"/>
      <w:r w:rsidR="00F8095F" w:rsidRPr="00F8095F">
        <w:rPr>
          <w:color w:val="0D0D0D"/>
          <w:sz w:val="20"/>
          <w:szCs w:val="20"/>
          <w:shd w:val="clear" w:color="auto" w:fill="FFFFFF"/>
        </w:rPr>
        <w:t>convertir</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el</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resultado</w:t>
      </w:r>
      <w:proofErr w:type="spellEnd"/>
      <w:r w:rsidR="00F8095F" w:rsidRPr="00F8095F">
        <w:rPr>
          <w:color w:val="0D0D0D"/>
          <w:sz w:val="20"/>
          <w:szCs w:val="20"/>
          <w:shd w:val="clear" w:color="auto" w:fill="FFFFFF"/>
        </w:rPr>
        <w:t xml:space="preserve"> de la </w:t>
      </w:r>
      <w:proofErr w:type="spellStart"/>
      <w:r w:rsidR="00F8095F" w:rsidRPr="00F8095F">
        <w:rPr>
          <w:color w:val="0D0D0D"/>
          <w:sz w:val="20"/>
          <w:szCs w:val="20"/>
          <w:shd w:val="clear" w:color="auto" w:fill="FFFFFF"/>
        </w:rPr>
        <w:t>suma</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en</w:t>
      </w:r>
      <w:proofErr w:type="spellEnd"/>
      <w:r w:rsidR="00F8095F" w:rsidRPr="00F8095F">
        <w:rPr>
          <w:color w:val="0D0D0D"/>
          <w:sz w:val="20"/>
          <w:szCs w:val="20"/>
          <w:shd w:val="clear" w:color="auto" w:fill="FFFFFF"/>
        </w:rPr>
        <w:t xml:space="preserve"> un </w:t>
      </w:r>
      <w:proofErr w:type="spellStart"/>
      <w:r w:rsidR="00F8095F" w:rsidRPr="00F8095F">
        <w:rPr>
          <w:color w:val="0D0D0D"/>
          <w:sz w:val="20"/>
          <w:szCs w:val="20"/>
          <w:shd w:val="clear" w:color="auto" w:fill="FFFFFF"/>
        </w:rPr>
        <w:t>formato</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adecuado</w:t>
      </w:r>
      <w:proofErr w:type="spellEnd"/>
      <w:r w:rsidR="00F8095F" w:rsidRPr="00F8095F">
        <w:rPr>
          <w:color w:val="0D0D0D"/>
          <w:sz w:val="20"/>
          <w:szCs w:val="20"/>
          <w:shd w:val="clear" w:color="auto" w:fill="FFFFFF"/>
        </w:rPr>
        <w:t xml:space="preserve"> para ser </w:t>
      </w:r>
      <w:proofErr w:type="spellStart"/>
      <w:r w:rsidR="00F8095F" w:rsidRPr="00F8095F">
        <w:rPr>
          <w:color w:val="0D0D0D"/>
          <w:sz w:val="20"/>
          <w:szCs w:val="20"/>
          <w:shd w:val="clear" w:color="auto" w:fill="FFFFFF"/>
        </w:rPr>
        <w:t>mostrado</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en</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los</w:t>
      </w:r>
      <w:proofErr w:type="spellEnd"/>
      <w:r w:rsidR="00F8095F" w:rsidRPr="00F8095F">
        <w:rPr>
          <w:color w:val="0D0D0D"/>
          <w:sz w:val="20"/>
          <w:szCs w:val="20"/>
          <w:shd w:val="clear" w:color="auto" w:fill="FFFFFF"/>
        </w:rPr>
        <w:t xml:space="preserve"> displays. </w:t>
      </w:r>
      <w:proofErr w:type="spellStart"/>
      <w:r w:rsidR="00F8095F" w:rsidRPr="00F8095F">
        <w:rPr>
          <w:color w:val="0D0D0D"/>
          <w:sz w:val="20"/>
          <w:szCs w:val="20"/>
          <w:shd w:val="clear" w:color="auto" w:fill="FFFFFF"/>
        </w:rPr>
        <w:t>Además</w:t>
      </w:r>
      <w:proofErr w:type="spellEnd"/>
      <w:r w:rsidR="00F8095F" w:rsidRPr="00F8095F">
        <w:rPr>
          <w:color w:val="0D0D0D"/>
          <w:sz w:val="20"/>
          <w:szCs w:val="20"/>
          <w:shd w:val="clear" w:color="auto" w:fill="FFFFFF"/>
        </w:rPr>
        <w:t xml:space="preserve">, se </w:t>
      </w:r>
      <w:proofErr w:type="spellStart"/>
      <w:r w:rsidR="00F8095F" w:rsidRPr="00F8095F">
        <w:rPr>
          <w:color w:val="0D0D0D"/>
          <w:sz w:val="20"/>
          <w:szCs w:val="20"/>
          <w:shd w:val="clear" w:color="auto" w:fill="FFFFFF"/>
        </w:rPr>
        <w:t>utilizó</w:t>
      </w:r>
      <w:proofErr w:type="spellEnd"/>
      <w:r w:rsidR="00F8095F" w:rsidRPr="00F8095F">
        <w:rPr>
          <w:color w:val="0D0D0D"/>
          <w:sz w:val="20"/>
          <w:szCs w:val="20"/>
          <w:shd w:val="clear" w:color="auto" w:fill="FFFFFF"/>
        </w:rPr>
        <w:t xml:space="preserve"> un </w:t>
      </w:r>
      <w:proofErr w:type="spellStart"/>
      <w:r w:rsidR="00F8095F" w:rsidRPr="00F8095F">
        <w:rPr>
          <w:color w:val="0D0D0D"/>
          <w:sz w:val="20"/>
          <w:szCs w:val="20"/>
          <w:shd w:val="clear" w:color="auto" w:fill="FFFFFF"/>
        </w:rPr>
        <w:t>temporizador</w:t>
      </w:r>
      <w:proofErr w:type="spellEnd"/>
      <w:r w:rsidR="00F8095F" w:rsidRPr="00F8095F">
        <w:rPr>
          <w:color w:val="0D0D0D"/>
          <w:sz w:val="20"/>
          <w:szCs w:val="20"/>
          <w:shd w:val="clear" w:color="auto" w:fill="FFFFFF"/>
        </w:rPr>
        <w:t xml:space="preserve"> 555 </w:t>
      </w:r>
      <w:proofErr w:type="spellStart"/>
      <w:r w:rsidR="00F8095F" w:rsidRPr="00F8095F">
        <w:rPr>
          <w:color w:val="0D0D0D"/>
          <w:sz w:val="20"/>
          <w:szCs w:val="20"/>
          <w:shd w:val="clear" w:color="auto" w:fill="FFFFFF"/>
        </w:rPr>
        <w:t>como</w:t>
      </w:r>
      <w:proofErr w:type="spellEnd"/>
      <w:r w:rsidR="00F8095F" w:rsidRPr="00F8095F">
        <w:rPr>
          <w:color w:val="0D0D0D"/>
          <w:sz w:val="20"/>
          <w:szCs w:val="20"/>
          <w:shd w:val="clear" w:color="auto" w:fill="FFFFFF"/>
        </w:rPr>
        <w:t xml:space="preserve"> entrada de </w:t>
      </w:r>
      <w:proofErr w:type="spellStart"/>
      <w:r w:rsidR="00F8095F" w:rsidRPr="00F8095F">
        <w:rPr>
          <w:color w:val="0D0D0D"/>
          <w:sz w:val="20"/>
          <w:szCs w:val="20"/>
          <w:shd w:val="clear" w:color="auto" w:fill="FFFFFF"/>
        </w:rPr>
        <w:t>reloj</w:t>
      </w:r>
      <w:proofErr w:type="spellEnd"/>
      <w:r w:rsidR="00F8095F" w:rsidRPr="00F8095F">
        <w:rPr>
          <w:color w:val="0D0D0D"/>
          <w:sz w:val="20"/>
          <w:szCs w:val="20"/>
          <w:shd w:val="clear" w:color="auto" w:fill="FFFFFF"/>
        </w:rPr>
        <w:t xml:space="preserve"> para </w:t>
      </w:r>
      <w:proofErr w:type="spellStart"/>
      <w:r w:rsidR="00F8095F" w:rsidRPr="00F8095F">
        <w:rPr>
          <w:color w:val="0D0D0D"/>
          <w:sz w:val="20"/>
          <w:szCs w:val="20"/>
          <w:shd w:val="clear" w:color="auto" w:fill="FFFFFF"/>
        </w:rPr>
        <w:t>los</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registros</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asegurando</w:t>
      </w:r>
      <w:proofErr w:type="spellEnd"/>
      <w:r w:rsidR="00F8095F" w:rsidRPr="00F8095F">
        <w:rPr>
          <w:color w:val="0D0D0D"/>
          <w:sz w:val="20"/>
          <w:szCs w:val="20"/>
          <w:shd w:val="clear" w:color="auto" w:fill="FFFFFF"/>
        </w:rPr>
        <w:t xml:space="preserve"> un </w:t>
      </w:r>
      <w:proofErr w:type="spellStart"/>
      <w:r w:rsidR="00F8095F" w:rsidRPr="00F8095F">
        <w:rPr>
          <w:color w:val="0D0D0D"/>
          <w:sz w:val="20"/>
          <w:szCs w:val="20"/>
          <w:shd w:val="clear" w:color="auto" w:fill="FFFFFF"/>
        </w:rPr>
        <w:t>funcionamiento</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sincronizado</w:t>
      </w:r>
      <w:proofErr w:type="spellEnd"/>
      <w:r w:rsidR="00F8095F" w:rsidRPr="00F8095F">
        <w:rPr>
          <w:color w:val="0D0D0D"/>
          <w:sz w:val="20"/>
          <w:szCs w:val="20"/>
          <w:shd w:val="clear" w:color="auto" w:fill="FFFFFF"/>
        </w:rPr>
        <w:t xml:space="preserve">. Se </w:t>
      </w:r>
      <w:proofErr w:type="spellStart"/>
      <w:r w:rsidR="00F8095F" w:rsidRPr="00F8095F">
        <w:rPr>
          <w:color w:val="0D0D0D"/>
          <w:sz w:val="20"/>
          <w:szCs w:val="20"/>
          <w:shd w:val="clear" w:color="auto" w:fill="FFFFFF"/>
        </w:rPr>
        <w:t>logró</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diseñar</w:t>
      </w:r>
      <w:proofErr w:type="spellEnd"/>
      <w:r w:rsidR="00F8095F" w:rsidRPr="00F8095F">
        <w:rPr>
          <w:color w:val="0D0D0D"/>
          <w:sz w:val="20"/>
          <w:szCs w:val="20"/>
          <w:shd w:val="clear" w:color="auto" w:fill="FFFFFF"/>
        </w:rPr>
        <w:t xml:space="preserve"> un </w:t>
      </w:r>
      <w:proofErr w:type="spellStart"/>
      <w:r w:rsidR="00F8095F" w:rsidRPr="00F8095F">
        <w:rPr>
          <w:color w:val="0D0D0D"/>
          <w:sz w:val="20"/>
          <w:szCs w:val="20"/>
          <w:shd w:val="clear" w:color="auto" w:fill="FFFFFF"/>
        </w:rPr>
        <w:t>circuito</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funcional</w:t>
      </w:r>
      <w:proofErr w:type="spellEnd"/>
      <w:r w:rsidR="00F8095F" w:rsidRPr="00F8095F">
        <w:rPr>
          <w:color w:val="0D0D0D"/>
          <w:sz w:val="20"/>
          <w:szCs w:val="20"/>
          <w:shd w:val="clear" w:color="auto" w:fill="FFFFFF"/>
        </w:rPr>
        <w:t xml:space="preserve"> que </w:t>
      </w:r>
      <w:proofErr w:type="spellStart"/>
      <w:r w:rsidR="00F8095F" w:rsidRPr="00F8095F">
        <w:rPr>
          <w:color w:val="0D0D0D"/>
          <w:sz w:val="20"/>
          <w:szCs w:val="20"/>
          <w:shd w:val="clear" w:color="auto" w:fill="FFFFFF"/>
        </w:rPr>
        <w:t>realiza</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sumas</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mediante</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sumadores</w:t>
      </w:r>
      <w:proofErr w:type="spellEnd"/>
      <w:r w:rsidR="00F8095F" w:rsidRPr="00F8095F">
        <w:rPr>
          <w:color w:val="0D0D0D"/>
          <w:sz w:val="20"/>
          <w:szCs w:val="20"/>
          <w:shd w:val="clear" w:color="auto" w:fill="FFFFFF"/>
        </w:rPr>
        <w:t xml:space="preserve"> y </w:t>
      </w:r>
      <w:proofErr w:type="spellStart"/>
      <w:r w:rsidR="00F8095F" w:rsidRPr="00F8095F">
        <w:rPr>
          <w:color w:val="0D0D0D"/>
          <w:sz w:val="20"/>
          <w:szCs w:val="20"/>
          <w:shd w:val="clear" w:color="auto" w:fill="FFFFFF"/>
        </w:rPr>
        <w:t>utiliza</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codificadores</w:t>
      </w:r>
      <w:proofErr w:type="spellEnd"/>
      <w:r w:rsidR="00F8095F" w:rsidRPr="00F8095F">
        <w:rPr>
          <w:color w:val="0D0D0D"/>
          <w:sz w:val="20"/>
          <w:szCs w:val="20"/>
          <w:shd w:val="clear" w:color="auto" w:fill="FFFFFF"/>
        </w:rPr>
        <w:t xml:space="preserve"> de decimal a BCD para </w:t>
      </w:r>
      <w:proofErr w:type="spellStart"/>
      <w:r w:rsidR="00F8095F" w:rsidRPr="00F8095F">
        <w:rPr>
          <w:color w:val="0D0D0D"/>
          <w:sz w:val="20"/>
          <w:szCs w:val="20"/>
          <w:shd w:val="clear" w:color="auto" w:fill="FFFFFF"/>
        </w:rPr>
        <w:t>visualizar</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los</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resultados</w:t>
      </w:r>
      <w:proofErr w:type="spellEnd"/>
      <w:r w:rsidR="00F8095F" w:rsidRPr="00F8095F">
        <w:rPr>
          <w:color w:val="0D0D0D"/>
          <w:sz w:val="20"/>
          <w:szCs w:val="20"/>
          <w:shd w:val="clear" w:color="auto" w:fill="FFFFFF"/>
        </w:rPr>
        <w:t xml:space="preserve"> </w:t>
      </w:r>
      <w:proofErr w:type="spellStart"/>
      <w:r w:rsidR="00F8095F" w:rsidRPr="00F8095F">
        <w:rPr>
          <w:color w:val="0D0D0D"/>
          <w:sz w:val="20"/>
          <w:szCs w:val="20"/>
          <w:shd w:val="clear" w:color="auto" w:fill="FFFFFF"/>
        </w:rPr>
        <w:t>en</w:t>
      </w:r>
      <w:proofErr w:type="spellEnd"/>
      <w:r w:rsidR="00F8095F" w:rsidRPr="00F8095F">
        <w:rPr>
          <w:color w:val="0D0D0D"/>
          <w:sz w:val="20"/>
          <w:szCs w:val="20"/>
          <w:shd w:val="clear" w:color="auto" w:fill="FFFFFF"/>
        </w:rPr>
        <w:t xml:space="preserve"> displays. </w:t>
      </w:r>
    </w:p>
    <w:p w14:paraId="77BC1DB1" w14:textId="7E5E99F6" w:rsidR="002501C0" w:rsidRPr="002501C0" w:rsidRDefault="00F8095F" w:rsidP="00F8095F">
      <w:pPr>
        <w:pStyle w:val="Abstract"/>
        <w:ind w:firstLine="0"/>
        <w:rPr>
          <w:i/>
          <w:sz w:val="20"/>
          <w:szCs w:val="20"/>
        </w:rPr>
      </w:pPr>
      <w:r w:rsidRPr="00F8095F">
        <w:rPr>
          <w:color w:val="0D0D0D"/>
          <w:sz w:val="20"/>
          <w:szCs w:val="20"/>
          <w:shd w:val="clear" w:color="auto" w:fill="FFFFFF"/>
        </w:rPr>
        <w:t xml:space="preserve">Se </w:t>
      </w:r>
      <w:proofErr w:type="spellStart"/>
      <w:r w:rsidRPr="00F8095F">
        <w:rPr>
          <w:color w:val="0D0D0D"/>
          <w:sz w:val="20"/>
          <w:szCs w:val="20"/>
          <w:shd w:val="clear" w:color="auto" w:fill="FFFFFF"/>
        </w:rPr>
        <w:t>demostró</w:t>
      </w:r>
      <w:proofErr w:type="spellEnd"/>
      <w:r w:rsidRPr="00F8095F">
        <w:rPr>
          <w:color w:val="0D0D0D"/>
          <w:sz w:val="20"/>
          <w:szCs w:val="20"/>
          <w:shd w:val="clear" w:color="auto" w:fill="FFFFFF"/>
        </w:rPr>
        <w:t xml:space="preserve"> la </w:t>
      </w:r>
      <w:proofErr w:type="spellStart"/>
      <w:r w:rsidRPr="00F8095F">
        <w:rPr>
          <w:color w:val="0D0D0D"/>
          <w:sz w:val="20"/>
          <w:szCs w:val="20"/>
          <w:shd w:val="clear" w:color="auto" w:fill="FFFFFF"/>
        </w:rPr>
        <w:t>habilidad</w:t>
      </w:r>
      <w:proofErr w:type="spellEnd"/>
      <w:r w:rsidRPr="00F8095F">
        <w:rPr>
          <w:color w:val="0D0D0D"/>
          <w:sz w:val="20"/>
          <w:szCs w:val="20"/>
          <w:shd w:val="clear" w:color="auto" w:fill="FFFFFF"/>
        </w:rPr>
        <w:t xml:space="preserve"> para </w:t>
      </w:r>
      <w:proofErr w:type="spellStart"/>
      <w:r w:rsidRPr="00F8095F">
        <w:rPr>
          <w:color w:val="0D0D0D"/>
          <w:sz w:val="20"/>
          <w:szCs w:val="20"/>
          <w:shd w:val="clear" w:color="auto" w:fill="FFFFFF"/>
        </w:rPr>
        <w:t>integrar</w:t>
      </w:r>
      <w:proofErr w:type="spellEnd"/>
      <w:r w:rsidRPr="00F8095F">
        <w:rPr>
          <w:color w:val="0D0D0D"/>
          <w:sz w:val="20"/>
          <w:szCs w:val="20"/>
          <w:shd w:val="clear" w:color="auto" w:fill="FFFFFF"/>
        </w:rPr>
        <w:t xml:space="preserve"> </w:t>
      </w:r>
      <w:proofErr w:type="spellStart"/>
      <w:r w:rsidRPr="00F8095F">
        <w:rPr>
          <w:color w:val="0D0D0D"/>
          <w:sz w:val="20"/>
          <w:szCs w:val="20"/>
          <w:shd w:val="clear" w:color="auto" w:fill="FFFFFF"/>
        </w:rPr>
        <w:t>diferentes</w:t>
      </w:r>
      <w:proofErr w:type="spellEnd"/>
      <w:r w:rsidRPr="00F8095F">
        <w:rPr>
          <w:color w:val="0D0D0D"/>
          <w:sz w:val="20"/>
          <w:szCs w:val="20"/>
          <w:shd w:val="clear" w:color="auto" w:fill="FFFFFF"/>
        </w:rPr>
        <w:t xml:space="preserve"> </w:t>
      </w:r>
      <w:proofErr w:type="spellStart"/>
      <w:r w:rsidRPr="00F8095F">
        <w:rPr>
          <w:color w:val="0D0D0D"/>
          <w:sz w:val="20"/>
          <w:szCs w:val="20"/>
          <w:shd w:val="clear" w:color="auto" w:fill="FFFFFF"/>
        </w:rPr>
        <w:t>componentes</w:t>
      </w:r>
      <w:proofErr w:type="spellEnd"/>
      <w:r w:rsidRPr="00F8095F">
        <w:rPr>
          <w:color w:val="0D0D0D"/>
          <w:sz w:val="20"/>
          <w:szCs w:val="20"/>
          <w:shd w:val="clear" w:color="auto" w:fill="FFFFFF"/>
        </w:rPr>
        <w:t xml:space="preserve"> </w:t>
      </w:r>
      <w:proofErr w:type="spellStart"/>
      <w:r w:rsidRPr="00F8095F">
        <w:rPr>
          <w:color w:val="0D0D0D"/>
          <w:sz w:val="20"/>
          <w:szCs w:val="20"/>
          <w:shd w:val="clear" w:color="auto" w:fill="FFFFFF"/>
        </w:rPr>
        <w:t>electrónicos</w:t>
      </w:r>
      <w:proofErr w:type="spellEnd"/>
      <w:r w:rsidRPr="00F8095F">
        <w:rPr>
          <w:color w:val="0D0D0D"/>
          <w:sz w:val="20"/>
          <w:szCs w:val="20"/>
          <w:shd w:val="clear" w:color="auto" w:fill="FFFFFF"/>
        </w:rPr>
        <w:t xml:space="preserve"> y </w:t>
      </w:r>
      <w:proofErr w:type="spellStart"/>
      <w:r w:rsidRPr="00F8095F">
        <w:rPr>
          <w:color w:val="0D0D0D"/>
          <w:sz w:val="20"/>
          <w:szCs w:val="20"/>
          <w:shd w:val="clear" w:color="auto" w:fill="FFFFFF"/>
        </w:rPr>
        <w:t>utilizarlos</w:t>
      </w:r>
      <w:proofErr w:type="spellEnd"/>
      <w:r w:rsidRPr="00F8095F">
        <w:rPr>
          <w:color w:val="0D0D0D"/>
          <w:sz w:val="20"/>
          <w:szCs w:val="20"/>
          <w:shd w:val="clear" w:color="auto" w:fill="FFFFFF"/>
        </w:rPr>
        <w:t xml:space="preserve"> de </w:t>
      </w:r>
      <w:proofErr w:type="spellStart"/>
      <w:r w:rsidRPr="00F8095F">
        <w:rPr>
          <w:color w:val="0D0D0D"/>
          <w:sz w:val="20"/>
          <w:szCs w:val="20"/>
          <w:shd w:val="clear" w:color="auto" w:fill="FFFFFF"/>
        </w:rPr>
        <w:t>manera</w:t>
      </w:r>
      <w:proofErr w:type="spellEnd"/>
      <w:r w:rsidRPr="00F8095F">
        <w:rPr>
          <w:color w:val="0D0D0D"/>
          <w:sz w:val="20"/>
          <w:szCs w:val="20"/>
          <w:shd w:val="clear" w:color="auto" w:fill="FFFFFF"/>
        </w:rPr>
        <w:t xml:space="preserve"> </w:t>
      </w:r>
      <w:proofErr w:type="spellStart"/>
      <w:r w:rsidRPr="00F8095F">
        <w:rPr>
          <w:color w:val="0D0D0D"/>
          <w:sz w:val="20"/>
          <w:szCs w:val="20"/>
          <w:shd w:val="clear" w:color="auto" w:fill="FFFFFF"/>
        </w:rPr>
        <w:t>conjunta</w:t>
      </w:r>
      <w:proofErr w:type="spellEnd"/>
      <w:r w:rsidRPr="00F8095F">
        <w:rPr>
          <w:color w:val="0D0D0D"/>
          <w:sz w:val="20"/>
          <w:szCs w:val="20"/>
          <w:shd w:val="clear" w:color="auto" w:fill="FFFFFF"/>
        </w:rPr>
        <w:t xml:space="preserve"> para </w:t>
      </w:r>
      <w:proofErr w:type="spellStart"/>
      <w:r w:rsidRPr="00F8095F">
        <w:rPr>
          <w:color w:val="0D0D0D"/>
          <w:sz w:val="20"/>
          <w:szCs w:val="20"/>
          <w:shd w:val="clear" w:color="auto" w:fill="FFFFFF"/>
        </w:rPr>
        <w:t>lograr</w:t>
      </w:r>
      <w:proofErr w:type="spellEnd"/>
      <w:r w:rsidRPr="00F8095F">
        <w:rPr>
          <w:color w:val="0D0D0D"/>
          <w:sz w:val="20"/>
          <w:szCs w:val="20"/>
          <w:shd w:val="clear" w:color="auto" w:fill="FFFFFF"/>
        </w:rPr>
        <w:t xml:space="preserve"> </w:t>
      </w:r>
      <w:proofErr w:type="spellStart"/>
      <w:r w:rsidRPr="00F8095F">
        <w:rPr>
          <w:color w:val="0D0D0D"/>
          <w:sz w:val="20"/>
          <w:szCs w:val="20"/>
          <w:shd w:val="clear" w:color="auto" w:fill="FFFFFF"/>
        </w:rPr>
        <w:t>una</w:t>
      </w:r>
      <w:proofErr w:type="spellEnd"/>
      <w:r w:rsidRPr="00F8095F">
        <w:rPr>
          <w:color w:val="0D0D0D"/>
          <w:sz w:val="20"/>
          <w:szCs w:val="20"/>
          <w:shd w:val="clear" w:color="auto" w:fill="FFFFFF"/>
        </w:rPr>
        <w:t xml:space="preserve"> </w:t>
      </w:r>
      <w:proofErr w:type="spellStart"/>
      <w:r w:rsidRPr="00F8095F">
        <w:rPr>
          <w:color w:val="0D0D0D"/>
          <w:sz w:val="20"/>
          <w:szCs w:val="20"/>
          <w:shd w:val="clear" w:color="auto" w:fill="FFFFFF"/>
        </w:rPr>
        <w:t>funcionalidad</w:t>
      </w:r>
      <w:proofErr w:type="spellEnd"/>
      <w:r w:rsidRPr="00F8095F">
        <w:rPr>
          <w:color w:val="0D0D0D"/>
          <w:sz w:val="20"/>
          <w:szCs w:val="20"/>
          <w:shd w:val="clear" w:color="auto" w:fill="FFFFFF"/>
        </w:rPr>
        <w:t xml:space="preserve"> </w:t>
      </w:r>
      <w:proofErr w:type="spellStart"/>
      <w:r w:rsidRPr="00F8095F">
        <w:rPr>
          <w:color w:val="0D0D0D"/>
          <w:sz w:val="20"/>
          <w:szCs w:val="20"/>
          <w:shd w:val="clear" w:color="auto" w:fill="FFFFFF"/>
        </w:rPr>
        <w:t>completa</w:t>
      </w:r>
      <w:proofErr w:type="spellEnd"/>
      <w:r w:rsidRPr="00F8095F">
        <w:rPr>
          <w:color w:val="0D0D0D"/>
          <w:sz w:val="20"/>
          <w:szCs w:val="20"/>
          <w:shd w:val="clear" w:color="auto" w:fill="FFFFFF"/>
        </w:rPr>
        <w:t xml:space="preserve"> de </w:t>
      </w:r>
      <w:proofErr w:type="spellStart"/>
      <w:r w:rsidRPr="00F8095F">
        <w:rPr>
          <w:color w:val="0D0D0D"/>
          <w:sz w:val="20"/>
          <w:szCs w:val="20"/>
          <w:shd w:val="clear" w:color="auto" w:fill="FFFFFF"/>
        </w:rPr>
        <w:t>una</w:t>
      </w:r>
      <w:proofErr w:type="spellEnd"/>
      <w:r w:rsidRPr="00F8095F">
        <w:rPr>
          <w:color w:val="0D0D0D"/>
          <w:sz w:val="20"/>
          <w:szCs w:val="20"/>
          <w:shd w:val="clear" w:color="auto" w:fill="FFFFFF"/>
        </w:rPr>
        <w:t xml:space="preserve"> </w:t>
      </w:r>
      <w:proofErr w:type="spellStart"/>
      <w:r w:rsidRPr="00F8095F">
        <w:rPr>
          <w:color w:val="0D0D0D"/>
          <w:sz w:val="20"/>
          <w:szCs w:val="20"/>
          <w:shd w:val="clear" w:color="auto" w:fill="FFFFFF"/>
        </w:rPr>
        <w:t>calculadora</w:t>
      </w:r>
      <w:proofErr w:type="spellEnd"/>
      <w:r w:rsidRPr="00F8095F">
        <w:rPr>
          <w:color w:val="0D0D0D"/>
          <w:sz w:val="20"/>
          <w:szCs w:val="20"/>
          <w:shd w:val="clear" w:color="auto" w:fill="FFFFFF"/>
        </w:rPr>
        <w:t xml:space="preserve"> </w:t>
      </w:r>
      <w:proofErr w:type="spellStart"/>
      <w:r w:rsidRPr="00F8095F">
        <w:rPr>
          <w:color w:val="0D0D0D"/>
          <w:sz w:val="20"/>
          <w:szCs w:val="20"/>
          <w:shd w:val="clear" w:color="auto" w:fill="FFFFFF"/>
        </w:rPr>
        <w:t>básica</w:t>
      </w:r>
      <w:proofErr w:type="spellEnd"/>
      <w:r w:rsidRPr="00F8095F">
        <w:rPr>
          <w:color w:val="0D0D0D"/>
          <w:sz w:val="20"/>
          <w:szCs w:val="20"/>
          <w:shd w:val="clear" w:color="auto" w:fill="FFFFFF"/>
        </w:rPr>
        <w:t xml:space="preserve">. Este </w:t>
      </w:r>
      <w:proofErr w:type="spellStart"/>
      <w:r w:rsidRPr="00F8095F">
        <w:rPr>
          <w:color w:val="0D0D0D"/>
          <w:sz w:val="20"/>
          <w:szCs w:val="20"/>
          <w:shd w:val="clear" w:color="auto" w:fill="FFFFFF"/>
        </w:rPr>
        <w:t>proceso</w:t>
      </w:r>
      <w:proofErr w:type="spellEnd"/>
      <w:r w:rsidRPr="00F8095F">
        <w:rPr>
          <w:color w:val="0D0D0D"/>
          <w:sz w:val="20"/>
          <w:szCs w:val="20"/>
          <w:shd w:val="clear" w:color="auto" w:fill="FFFFFF"/>
        </w:rPr>
        <w:t xml:space="preserve"> </w:t>
      </w:r>
      <w:proofErr w:type="spellStart"/>
      <w:r w:rsidRPr="00F8095F">
        <w:rPr>
          <w:color w:val="0D0D0D"/>
          <w:sz w:val="20"/>
          <w:szCs w:val="20"/>
          <w:shd w:val="clear" w:color="auto" w:fill="FFFFFF"/>
        </w:rPr>
        <w:t>permitió</w:t>
      </w:r>
      <w:proofErr w:type="spellEnd"/>
      <w:r w:rsidRPr="00F8095F">
        <w:rPr>
          <w:color w:val="0D0D0D"/>
          <w:sz w:val="20"/>
          <w:szCs w:val="20"/>
          <w:shd w:val="clear" w:color="auto" w:fill="FFFFFF"/>
        </w:rPr>
        <w:t xml:space="preserve"> </w:t>
      </w:r>
      <w:proofErr w:type="spellStart"/>
      <w:r w:rsidRPr="00F8095F">
        <w:rPr>
          <w:color w:val="0D0D0D"/>
          <w:sz w:val="20"/>
          <w:szCs w:val="20"/>
          <w:shd w:val="clear" w:color="auto" w:fill="FFFFFF"/>
        </w:rPr>
        <w:t>adquirir</w:t>
      </w:r>
      <w:proofErr w:type="spellEnd"/>
      <w:r w:rsidRPr="00F8095F">
        <w:rPr>
          <w:color w:val="0D0D0D"/>
          <w:sz w:val="20"/>
          <w:szCs w:val="20"/>
          <w:shd w:val="clear" w:color="auto" w:fill="FFFFFF"/>
        </w:rPr>
        <w:t xml:space="preserve"> </w:t>
      </w:r>
      <w:proofErr w:type="spellStart"/>
      <w:r w:rsidRPr="00F8095F">
        <w:rPr>
          <w:color w:val="0D0D0D"/>
          <w:sz w:val="20"/>
          <w:szCs w:val="20"/>
          <w:shd w:val="clear" w:color="auto" w:fill="FFFFFF"/>
        </w:rPr>
        <w:t>conocimientos</w:t>
      </w:r>
      <w:proofErr w:type="spellEnd"/>
      <w:r w:rsidRPr="00F8095F">
        <w:rPr>
          <w:color w:val="0D0D0D"/>
          <w:sz w:val="20"/>
          <w:szCs w:val="20"/>
          <w:shd w:val="clear" w:color="auto" w:fill="FFFFFF"/>
        </w:rPr>
        <w:t xml:space="preserve"> </w:t>
      </w:r>
      <w:proofErr w:type="spellStart"/>
      <w:r w:rsidRPr="00F8095F">
        <w:rPr>
          <w:color w:val="0D0D0D"/>
          <w:sz w:val="20"/>
          <w:szCs w:val="20"/>
          <w:shd w:val="clear" w:color="auto" w:fill="FFFFFF"/>
        </w:rPr>
        <w:t>en</w:t>
      </w:r>
      <w:proofErr w:type="spellEnd"/>
      <w:r w:rsidRPr="00F8095F">
        <w:rPr>
          <w:color w:val="0D0D0D"/>
          <w:sz w:val="20"/>
          <w:szCs w:val="20"/>
          <w:shd w:val="clear" w:color="auto" w:fill="FFFFFF"/>
        </w:rPr>
        <w:t xml:space="preserve"> </w:t>
      </w:r>
      <w:proofErr w:type="spellStart"/>
      <w:r w:rsidRPr="00F8095F">
        <w:rPr>
          <w:color w:val="0D0D0D"/>
          <w:sz w:val="20"/>
          <w:szCs w:val="20"/>
          <w:shd w:val="clear" w:color="auto" w:fill="FFFFFF"/>
        </w:rPr>
        <w:t>el</w:t>
      </w:r>
      <w:proofErr w:type="spellEnd"/>
      <w:r w:rsidRPr="00F8095F">
        <w:rPr>
          <w:color w:val="0D0D0D"/>
          <w:sz w:val="20"/>
          <w:szCs w:val="20"/>
          <w:shd w:val="clear" w:color="auto" w:fill="FFFFFF"/>
        </w:rPr>
        <w:t xml:space="preserve"> </w:t>
      </w:r>
      <w:proofErr w:type="spellStart"/>
      <w:r w:rsidRPr="00F8095F">
        <w:rPr>
          <w:color w:val="0D0D0D"/>
          <w:sz w:val="20"/>
          <w:szCs w:val="20"/>
          <w:shd w:val="clear" w:color="auto" w:fill="FFFFFF"/>
        </w:rPr>
        <w:t>diseño</w:t>
      </w:r>
      <w:proofErr w:type="spellEnd"/>
      <w:r w:rsidRPr="00F8095F">
        <w:rPr>
          <w:color w:val="0D0D0D"/>
          <w:sz w:val="20"/>
          <w:szCs w:val="20"/>
          <w:shd w:val="clear" w:color="auto" w:fill="FFFFFF"/>
        </w:rPr>
        <w:t xml:space="preserve"> de </w:t>
      </w:r>
      <w:proofErr w:type="spellStart"/>
      <w:r w:rsidRPr="00F8095F">
        <w:rPr>
          <w:color w:val="0D0D0D"/>
          <w:sz w:val="20"/>
          <w:szCs w:val="20"/>
          <w:shd w:val="clear" w:color="auto" w:fill="FFFFFF"/>
        </w:rPr>
        <w:t>circuitos</w:t>
      </w:r>
      <w:proofErr w:type="spellEnd"/>
      <w:r w:rsidRPr="00F8095F">
        <w:rPr>
          <w:color w:val="0D0D0D"/>
          <w:sz w:val="20"/>
          <w:szCs w:val="20"/>
          <w:shd w:val="clear" w:color="auto" w:fill="FFFFFF"/>
        </w:rPr>
        <w:t xml:space="preserve"> </w:t>
      </w:r>
      <w:proofErr w:type="spellStart"/>
      <w:r w:rsidRPr="00F8095F">
        <w:rPr>
          <w:color w:val="0D0D0D"/>
          <w:sz w:val="20"/>
          <w:szCs w:val="20"/>
          <w:shd w:val="clear" w:color="auto" w:fill="FFFFFF"/>
        </w:rPr>
        <w:t>combinacionales</w:t>
      </w:r>
      <w:proofErr w:type="spellEnd"/>
      <w:r w:rsidRPr="00F8095F">
        <w:rPr>
          <w:color w:val="0D0D0D"/>
          <w:sz w:val="20"/>
          <w:szCs w:val="20"/>
          <w:shd w:val="clear" w:color="auto" w:fill="FFFFFF"/>
        </w:rPr>
        <w:t xml:space="preserve"> y </w:t>
      </w:r>
      <w:proofErr w:type="spellStart"/>
      <w:r w:rsidRPr="00F8095F">
        <w:rPr>
          <w:color w:val="0D0D0D"/>
          <w:sz w:val="20"/>
          <w:szCs w:val="20"/>
          <w:shd w:val="clear" w:color="auto" w:fill="FFFFFF"/>
        </w:rPr>
        <w:t>secuenciales</w:t>
      </w:r>
      <w:proofErr w:type="spellEnd"/>
      <w:r w:rsidRPr="00F8095F">
        <w:rPr>
          <w:color w:val="0D0D0D"/>
          <w:sz w:val="20"/>
          <w:szCs w:val="20"/>
          <w:shd w:val="clear" w:color="auto" w:fill="FFFFFF"/>
        </w:rPr>
        <w:t>.</w:t>
      </w:r>
    </w:p>
    <w:p w14:paraId="5C73D99A" w14:textId="114C77DD" w:rsidR="0067086B" w:rsidRPr="002501C0" w:rsidRDefault="00BF6981">
      <w:pPr>
        <w:pStyle w:val="keywords"/>
        <w:ind w:firstLine="180"/>
        <w:rPr>
          <w:sz w:val="20"/>
          <w:szCs w:val="20"/>
          <w:lang w:val="es-CO"/>
        </w:rPr>
      </w:pPr>
      <w:r w:rsidRPr="002501C0">
        <w:rPr>
          <w:i/>
          <w:sz w:val="20"/>
          <w:szCs w:val="20"/>
          <w:lang w:val="es-CO"/>
        </w:rPr>
        <w:t>Palabras Claves</w:t>
      </w:r>
      <w:r w:rsidR="000B1322" w:rsidRPr="002501C0">
        <w:rPr>
          <w:rFonts w:eastAsia="Times New Roman"/>
          <w:sz w:val="20"/>
          <w:szCs w:val="20"/>
          <w:lang w:val="es-CO"/>
        </w:rPr>
        <w:t>—</w:t>
      </w:r>
      <w:proofErr w:type="spellStart"/>
      <w:r w:rsidR="002501C0">
        <w:rPr>
          <w:rFonts w:eastAsia="Times New Roman"/>
          <w:sz w:val="20"/>
          <w:szCs w:val="20"/>
          <w:lang w:val="es-CO"/>
        </w:rPr>
        <w:t>Codificadores,</w:t>
      </w:r>
      <w:r w:rsidR="00F8095F" w:rsidRPr="00F8095F">
        <w:rPr>
          <w:rFonts w:eastAsia="Times New Roman"/>
          <w:sz w:val="20"/>
          <w:szCs w:val="20"/>
          <w:lang w:val="es-CO"/>
        </w:rPr>
        <w:t>Flip-flops</w:t>
      </w:r>
      <w:r w:rsidR="002501C0">
        <w:rPr>
          <w:rFonts w:eastAsia="Times New Roman"/>
          <w:sz w:val="20"/>
          <w:szCs w:val="20"/>
          <w:lang w:val="es-CO"/>
        </w:rPr>
        <w:t>,</w:t>
      </w:r>
      <w:r w:rsidR="00F8095F" w:rsidRPr="00F8095F">
        <w:rPr>
          <w:rFonts w:eastAsia="Times New Roman"/>
          <w:sz w:val="20"/>
          <w:szCs w:val="20"/>
          <w:lang w:val="es-CO"/>
        </w:rPr>
        <w:t>Registros</w:t>
      </w:r>
      <w:proofErr w:type="spellEnd"/>
      <w:r w:rsidR="002501C0">
        <w:rPr>
          <w:rFonts w:eastAsia="Times New Roman"/>
          <w:sz w:val="20"/>
          <w:szCs w:val="20"/>
          <w:lang w:val="es-CO"/>
        </w:rPr>
        <w:t xml:space="preserve">, </w:t>
      </w:r>
      <w:r w:rsidR="00F8095F" w:rsidRPr="00F8095F">
        <w:rPr>
          <w:rFonts w:eastAsia="Times New Roman"/>
          <w:sz w:val="20"/>
          <w:szCs w:val="20"/>
          <w:lang w:val="es-CO"/>
        </w:rPr>
        <w:t>Temporizador monoestable 555</w:t>
      </w:r>
      <w:r w:rsidR="002501C0">
        <w:rPr>
          <w:rFonts w:eastAsia="Times New Roman"/>
          <w:sz w:val="20"/>
          <w:szCs w:val="20"/>
          <w:lang w:val="es-CO"/>
        </w:rPr>
        <w:t>, Circuito.</w:t>
      </w:r>
    </w:p>
    <w:p w14:paraId="636FD644" w14:textId="656704CE" w:rsidR="0067086B" w:rsidRDefault="004B7CB3">
      <w:pPr>
        <w:pStyle w:val="Ttulo1"/>
        <w:rPr>
          <w:sz w:val="22"/>
          <w:szCs w:val="22"/>
          <w:lang w:val="es-CO"/>
        </w:rPr>
      </w:pPr>
      <w:r w:rsidRPr="00FD41B4">
        <w:rPr>
          <w:sz w:val="22"/>
          <w:szCs w:val="22"/>
          <w:lang w:val="es-CO"/>
        </w:rPr>
        <w:t xml:space="preserve">Objetivos </w:t>
      </w:r>
    </w:p>
    <w:p w14:paraId="06834F72" w14:textId="77777777" w:rsidR="00081F18" w:rsidRPr="00081F18" w:rsidRDefault="00081F18" w:rsidP="00081F18">
      <w:pPr>
        <w:pStyle w:val="Textoindependiente"/>
        <w:rPr>
          <w:lang w:val="es-CO" w:eastAsia="en-US"/>
        </w:rPr>
      </w:pPr>
    </w:p>
    <w:p w14:paraId="4021A174" w14:textId="1732CD3C" w:rsidR="00F8095F" w:rsidRPr="00F8095F" w:rsidRDefault="004B7CB3" w:rsidP="00F8095F">
      <w:pPr>
        <w:pStyle w:val="Textoindependiente"/>
        <w:rPr>
          <w:sz w:val="22"/>
          <w:szCs w:val="22"/>
          <w:lang w:val="es-CO" w:eastAsia="en-US"/>
        </w:rPr>
      </w:pPr>
      <w:r w:rsidRPr="00FD41B4">
        <w:rPr>
          <w:sz w:val="22"/>
          <w:szCs w:val="22"/>
          <w:lang w:val="es-CO" w:eastAsia="en-US"/>
        </w:rPr>
        <w:t xml:space="preserve">• </w:t>
      </w:r>
      <w:r w:rsidR="00F8095F" w:rsidRPr="00F8095F">
        <w:rPr>
          <w:sz w:val="22"/>
          <w:szCs w:val="22"/>
          <w:lang w:val="es-CO" w:eastAsia="en-US"/>
        </w:rPr>
        <w:t>Entender el funcionamiento de los registros de almacenamiento como soporte para la operación del sumador.</w:t>
      </w:r>
    </w:p>
    <w:p w14:paraId="653BAE7D" w14:textId="77777777" w:rsidR="00F8095F" w:rsidRPr="00F8095F" w:rsidRDefault="00F8095F" w:rsidP="00F8095F">
      <w:pPr>
        <w:pStyle w:val="Textoindependiente"/>
        <w:rPr>
          <w:sz w:val="22"/>
          <w:szCs w:val="22"/>
          <w:lang w:val="es-CO" w:eastAsia="en-US"/>
        </w:rPr>
      </w:pPr>
      <w:r w:rsidRPr="00F8095F">
        <w:rPr>
          <w:sz w:val="22"/>
          <w:szCs w:val="22"/>
          <w:lang w:val="es-CO" w:eastAsia="en-US"/>
        </w:rPr>
        <w:t>•</w:t>
      </w:r>
      <w:r w:rsidRPr="00F8095F">
        <w:rPr>
          <w:sz w:val="22"/>
          <w:szCs w:val="22"/>
          <w:lang w:val="es-CO" w:eastAsia="en-US"/>
        </w:rPr>
        <w:tab/>
        <w:t>Implementar sistemas digitales que incluyan circuitos lógicos tanto combinacionales como secuenciales.</w:t>
      </w:r>
    </w:p>
    <w:p w14:paraId="3DA1EFF7" w14:textId="77777777" w:rsidR="00F8095F" w:rsidRPr="00F8095F" w:rsidRDefault="00F8095F" w:rsidP="00F8095F">
      <w:pPr>
        <w:pStyle w:val="Textoindependiente"/>
        <w:rPr>
          <w:sz w:val="22"/>
          <w:szCs w:val="22"/>
          <w:lang w:val="es-CO" w:eastAsia="en-US"/>
        </w:rPr>
      </w:pPr>
      <w:r w:rsidRPr="00F8095F">
        <w:rPr>
          <w:sz w:val="22"/>
          <w:szCs w:val="22"/>
          <w:lang w:val="es-CO" w:eastAsia="en-US"/>
        </w:rPr>
        <w:t>•</w:t>
      </w:r>
      <w:r w:rsidRPr="00F8095F">
        <w:rPr>
          <w:sz w:val="22"/>
          <w:szCs w:val="22"/>
          <w:lang w:val="es-CO" w:eastAsia="en-US"/>
        </w:rPr>
        <w:tab/>
        <w:t>Utilizar registros para almacenar los números ingresados y realizar sumas mediante sumadores.</w:t>
      </w:r>
    </w:p>
    <w:p w14:paraId="2087AB01" w14:textId="087FA88E" w:rsidR="004B7CB3" w:rsidRPr="00FD41B4" w:rsidRDefault="00F8095F" w:rsidP="00F8095F">
      <w:pPr>
        <w:pStyle w:val="Textoindependiente"/>
        <w:rPr>
          <w:sz w:val="22"/>
          <w:szCs w:val="22"/>
          <w:lang w:val="es-CO" w:eastAsia="en-US"/>
        </w:rPr>
      </w:pPr>
      <w:r w:rsidRPr="00F8095F">
        <w:rPr>
          <w:sz w:val="22"/>
          <w:szCs w:val="22"/>
          <w:lang w:val="es-CO" w:eastAsia="en-US"/>
        </w:rPr>
        <w:t>•</w:t>
      </w:r>
      <w:r w:rsidRPr="00F8095F">
        <w:rPr>
          <w:sz w:val="22"/>
          <w:szCs w:val="22"/>
          <w:lang w:val="es-CO" w:eastAsia="en-US"/>
        </w:rPr>
        <w:tab/>
        <w:t>Integrar un temporizador 555 como señal de reloj para los registros, asegurando un funcionamiento sincronizado y estable del circuito.</w:t>
      </w:r>
    </w:p>
    <w:p w14:paraId="68B5863E" w14:textId="7E03A0A1" w:rsidR="0067086B" w:rsidRDefault="004B7CB3">
      <w:pPr>
        <w:pStyle w:val="Ttulo1"/>
        <w:rPr>
          <w:sz w:val="22"/>
          <w:szCs w:val="22"/>
          <w:lang w:val="es-CO"/>
        </w:rPr>
      </w:pPr>
      <w:r w:rsidRPr="00FD41B4">
        <w:rPr>
          <w:sz w:val="22"/>
          <w:szCs w:val="22"/>
          <w:lang w:val="es-CO"/>
        </w:rPr>
        <w:t>JUSTIFICACIÓN</w:t>
      </w:r>
    </w:p>
    <w:p w14:paraId="5E8D1D7A" w14:textId="77777777" w:rsidR="00081F18" w:rsidRPr="00081F18" w:rsidRDefault="00081F18" w:rsidP="00081F18">
      <w:pPr>
        <w:pStyle w:val="Textoindependiente"/>
        <w:rPr>
          <w:lang w:val="es-CO" w:eastAsia="en-US"/>
        </w:rPr>
      </w:pPr>
    </w:p>
    <w:p w14:paraId="1DB9E840" w14:textId="2494835F" w:rsidR="00F8095F" w:rsidRPr="00F8095F" w:rsidRDefault="00F8095F" w:rsidP="00F8095F">
      <w:pPr>
        <w:pStyle w:val="Textoindependiente"/>
        <w:ind w:firstLine="0"/>
        <w:rPr>
          <w:sz w:val="22"/>
          <w:szCs w:val="22"/>
          <w:lang w:val="es-CO" w:eastAsia="en-US"/>
        </w:rPr>
      </w:pPr>
      <w:r w:rsidRPr="00F8095F">
        <w:rPr>
          <w:sz w:val="22"/>
          <w:szCs w:val="22"/>
          <w:lang w:val="es-CO" w:eastAsia="en-US"/>
        </w:rPr>
        <w:t>La relevancia de diseñar y construir un circuito para una calculadora básica radica en su capacidad para realizar cálculos simples y rápidos. Las calculadoras básicas son herramientas esenciales en diversos campos como la educación, la ingeniería y las ciencias, gracias a su habilidad para agilizar procesos de cálculo. Este proyecto tiene como objetivo proporcionar un aprendizaje práctico en circuitos digitales, así como fortalecer las habilidades en diseño, resolución de problemas y depuración en este ámbito.</w:t>
      </w:r>
    </w:p>
    <w:p w14:paraId="000FADC7" w14:textId="77777777" w:rsidR="00F8095F" w:rsidRPr="00F8095F" w:rsidRDefault="00F8095F" w:rsidP="00F8095F">
      <w:pPr>
        <w:pStyle w:val="Textoindependiente"/>
        <w:rPr>
          <w:sz w:val="22"/>
          <w:szCs w:val="22"/>
          <w:lang w:val="es-CO" w:eastAsia="en-US"/>
        </w:rPr>
      </w:pPr>
      <w:r w:rsidRPr="00F8095F">
        <w:rPr>
          <w:sz w:val="22"/>
          <w:szCs w:val="22"/>
          <w:lang w:val="es-CO" w:eastAsia="en-US"/>
        </w:rPr>
        <w:t>En un sistema digital, la presencia de memoria es crucial. En este proyecto, se utilizan registros para almacenar los números ingresados, asegurando que la información esté disponible para su procesamiento posterior. Esto subraya la importancia de tener un mecanismo de memoria en un sistema digital, ya que, sin él, la manipulación y el procesamiento de datos serían extremadamente limitados.</w:t>
      </w:r>
    </w:p>
    <w:p w14:paraId="748A6C8D" w14:textId="77777777" w:rsidR="00F8095F" w:rsidRPr="00F8095F" w:rsidRDefault="00F8095F" w:rsidP="00F8095F">
      <w:pPr>
        <w:pStyle w:val="Textoindependiente"/>
        <w:rPr>
          <w:sz w:val="22"/>
          <w:szCs w:val="22"/>
          <w:lang w:val="es-CO" w:eastAsia="en-US"/>
        </w:rPr>
      </w:pPr>
      <w:r w:rsidRPr="00F8095F">
        <w:rPr>
          <w:sz w:val="22"/>
          <w:szCs w:val="22"/>
          <w:lang w:val="es-CO" w:eastAsia="en-US"/>
        </w:rPr>
        <w:t xml:space="preserve">El diseño e implementación de un circuito de calculadora básica implica la aplicación de lógica combinacional y secuencial. La lógica combinacional se utiliza para realizar la suma de los números ingresados, mientras que la lógica secuencial se emplea para almacenar los valores en los registros y mostrar el resultado en los </w:t>
      </w:r>
      <w:proofErr w:type="spellStart"/>
      <w:r w:rsidRPr="00F8095F">
        <w:rPr>
          <w:sz w:val="22"/>
          <w:szCs w:val="22"/>
          <w:lang w:val="es-CO" w:eastAsia="en-US"/>
        </w:rPr>
        <w:t>displays</w:t>
      </w:r>
      <w:proofErr w:type="spellEnd"/>
      <w:r w:rsidRPr="00F8095F">
        <w:rPr>
          <w:sz w:val="22"/>
          <w:szCs w:val="22"/>
          <w:lang w:val="es-CO" w:eastAsia="en-US"/>
        </w:rPr>
        <w:t xml:space="preserve"> de 7 segmentos. Esta experiencia permite comprender cómo se integran estos elementos para lograr un funcionamiento eficiente y preciso.</w:t>
      </w:r>
    </w:p>
    <w:p w14:paraId="7458D8C2" w14:textId="71839374" w:rsidR="0067086B" w:rsidRDefault="00FD41B4">
      <w:pPr>
        <w:pStyle w:val="Ttulo1"/>
        <w:rPr>
          <w:sz w:val="22"/>
          <w:szCs w:val="22"/>
          <w:lang w:val="es-CO"/>
        </w:rPr>
      </w:pPr>
      <w:r w:rsidRPr="0069620C">
        <w:rPr>
          <w:sz w:val="22"/>
          <w:szCs w:val="22"/>
          <w:lang w:val="es-CO"/>
        </w:rPr>
        <w:t xml:space="preserve">MATERIALES Y </w:t>
      </w:r>
      <w:r w:rsidR="0069620C" w:rsidRPr="0069620C">
        <w:rPr>
          <w:sz w:val="22"/>
          <w:szCs w:val="22"/>
          <w:lang w:val="es-CO"/>
        </w:rPr>
        <w:t>INSTRUMENTACIÓN</w:t>
      </w:r>
    </w:p>
    <w:p w14:paraId="1DEA79ED" w14:textId="77777777" w:rsidR="00081F18" w:rsidRPr="00081F18" w:rsidRDefault="00081F18" w:rsidP="00081F18">
      <w:pPr>
        <w:pStyle w:val="Textoindependiente"/>
        <w:rPr>
          <w:lang w:val="es-CO" w:eastAsia="en-US"/>
        </w:rPr>
      </w:pPr>
    </w:p>
    <w:p w14:paraId="2089104A" w14:textId="13157A2B" w:rsidR="00F8095F" w:rsidRDefault="00F8095F" w:rsidP="00F8095F">
      <w:pPr>
        <w:pStyle w:val="Prrafodelista"/>
        <w:numPr>
          <w:ilvl w:val="0"/>
          <w:numId w:val="10"/>
        </w:numPr>
      </w:pPr>
      <w:r>
        <w:t>Una Fuente de tensión regulable DC.</w:t>
      </w:r>
    </w:p>
    <w:p w14:paraId="0875CDB9" w14:textId="77777777" w:rsidR="00F8095F" w:rsidRDefault="00F8095F" w:rsidP="00F8095F">
      <w:pPr>
        <w:pStyle w:val="Prrafodelista"/>
        <w:numPr>
          <w:ilvl w:val="0"/>
          <w:numId w:val="10"/>
        </w:numPr>
      </w:pPr>
      <w:r>
        <w:t xml:space="preserve">TRES </w:t>
      </w:r>
      <w:proofErr w:type="spellStart"/>
      <w:r>
        <w:t>Protoboard</w:t>
      </w:r>
      <w:proofErr w:type="spellEnd"/>
      <w:r>
        <w:t xml:space="preserve">.  </w:t>
      </w:r>
    </w:p>
    <w:p w14:paraId="2A61F352" w14:textId="77777777" w:rsidR="00F8095F" w:rsidRDefault="00F8095F" w:rsidP="00F8095F">
      <w:pPr>
        <w:pStyle w:val="Prrafodelista"/>
        <w:numPr>
          <w:ilvl w:val="0"/>
          <w:numId w:val="10"/>
        </w:numPr>
      </w:pPr>
      <w:r>
        <w:t>UN Multímetro.</w:t>
      </w:r>
    </w:p>
    <w:p w14:paraId="0AC064B6" w14:textId="77777777" w:rsidR="00F8095F" w:rsidRDefault="00F8095F" w:rsidP="00F8095F">
      <w:pPr>
        <w:pStyle w:val="Prrafodelista"/>
        <w:numPr>
          <w:ilvl w:val="0"/>
          <w:numId w:val="10"/>
        </w:numPr>
      </w:pPr>
      <w:r>
        <w:lastRenderedPageBreak/>
        <w:t>UN DIP Switch</w:t>
      </w:r>
    </w:p>
    <w:p w14:paraId="11E45E61" w14:textId="77777777" w:rsidR="00F8095F" w:rsidRDefault="00F8095F" w:rsidP="00F8095F">
      <w:pPr>
        <w:pStyle w:val="Prrafodelista"/>
        <w:numPr>
          <w:ilvl w:val="0"/>
          <w:numId w:val="10"/>
        </w:numPr>
      </w:pPr>
      <w:r>
        <w:t>4.1 DIP Switch de 10 PIN.</w:t>
      </w:r>
    </w:p>
    <w:p w14:paraId="010574ED" w14:textId="77777777" w:rsidR="00F8095F" w:rsidRDefault="00F8095F" w:rsidP="00F8095F">
      <w:pPr>
        <w:pStyle w:val="Prrafodelista"/>
        <w:numPr>
          <w:ilvl w:val="0"/>
          <w:numId w:val="10"/>
        </w:numPr>
      </w:pPr>
      <w:r>
        <w:t>Resistencias</w:t>
      </w:r>
    </w:p>
    <w:p w14:paraId="496358BA" w14:textId="77777777" w:rsidR="00F8095F" w:rsidRDefault="00F8095F" w:rsidP="00F8095F">
      <w:pPr>
        <w:pStyle w:val="Prrafodelista"/>
        <w:numPr>
          <w:ilvl w:val="1"/>
          <w:numId w:val="10"/>
        </w:numPr>
      </w:pPr>
      <w:r>
        <w:t>Once resistencias de 10K</w:t>
      </w:r>
    </w:p>
    <w:p w14:paraId="034FACFE" w14:textId="77777777" w:rsidR="00F8095F" w:rsidRDefault="00F8095F" w:rsidP="00F8095F">
      <w:pPr>
        <w:pStyle w:val="Prrafodelista"/>
        <w:numPr>
          <w:ilvl w:val="1"/>
          <w:numId w:val="10"/>
        </w:numPr>
      </w:pPr>
      <w:r>
        <w:t>Catorce resistencias de 220 Ω</w:t>
      </w:r>
    </w:p>
    <w:p w14:paraId="22AC4DEA" w14:textId="77777777" w:rsidR="00F8095F" w:rsidRDefault="00F8095F" w:rsidP="00F8095F">
      <w:pPr>
        <w:pStyle w:val="Prrafodelista"/>
        <w:numPr>
          <w:ilvl w:val="1"/>
          <w:numId w:val="10"/>
        </w:numPr>
      </w:pPr>
      <w:r>
        <w:t>Una resistencia de 1.8k</w:t>
      </w:r>
    </w:p>
    <w:p w14:paraId="4735C1FB" w14:textId="77777777" w:rsidR="00F8095F" w:rsidRDefault="00F8095F" w:rsidP="00F8095F">
      <w:pPr>
        <w:pStyle w:val="Prrafodelista"/>
        <w:numPr>
          <w:ilvl w:val="1"/>
          <w:numId w:val="10"/>
        </w:numPr>
      </w:pPr>
      <w:r>
        <w:t>Una</w:t>
      </w:r>
      <w:r w:rsidRPr="00234BAC">
        <w:t xml:space="preserve"> </w:t>
      </w:r>
      <w:r>
        <w:t>resistencia de 1.2k</w:t>
      </w:r>
    </w:p>
    <w:p w14:paraId="745F9EF6" w14:textId="77777777" w:rsidR="00F8095F" w:rsidRDefault="00F8095F" w:rsidP="00F8095F">
      <w:pPr>
        <w:pStyle w:val="Prrafodelista"/>
        <w:numPr>
          <w:ilvl w:val="1"/>
          <w:numId w:val="10"/>
        </w:numPr>
      </w:pPr>
      <w:r>
        <w:t>Una resistencia de 360k</w:t>
      </w:r>
    </w:p>
    <w:p w14:paraId="136228F9" w14:textId="77777777" w:rsidR="00F8095F" w:rsidRDefault="00F8095F" w:rsidP="00F8095F">
      <w:pPr>
        <w:pStyle w:val="Prrafodelista"/>
        <w:numPr>
          <w:ilvl w:val="0"/>
          <w:numId w:val="10"/>
        </w:numPr>
      </w:pPr>
      <w:r>
        <w:t>Capacitor</w:t>
      </w:r>
    </w:p>
    <w:p w14:paraId="37CA979F" w14:textId="77777777" w:rsidR="00F8095F" w:rsidRDefault="00F8095F" w:rsidP="00F8095F">
      <w:pPr>
        <w:pStyle w:val="Prrafodelista"/>
        <w:numPr>
          <w:ilvl w:val="1"/>
          <w:numId w:val="10"/>
        </w:numPr>
      </w:pPr>
      <w:r>
        <w:t xml:space="preserve">Tres capacitores de 10 </w:t>
      </w:r>
      <w:proofErr w:type="spellStart"/>
      <w:r w:rsidRPr="00234BAC">
        <w:t>nF</w:t>
      </w:r>
      <w:proofErr w:type="spellEnd"/>
    </w:p>
    <w:p w14:paraId="72278D52" w14:textId="77777777" w:rsidR="00F8095F" w:rsidRDefault="00F8095F" w:rsidP="00F8095F">
      <w:pPr>
        <w:pStyle w:val="Prrafodelista"/>
        <w:numPr>
          <w:ilvl w:val="1"/>
          <w:numId w:val="10"/>
        </w:numPr>
      </w:pPr>
      <w:r>
        <w:t>Un capacitor de 1</w:t>
      </w:r>
      <w:r w:rsidRPr="00234BAC">
        <w:t xml:space="preserve"> </w:t>
      </w:r>
      <w:proofErr w:type="spellStart"/>
      <w:r w:rsidRPr="00234BAC">
        <w:t>uF</w:t>
      </w:r>
      <w:proofErr w:type="spellEnd"/>
    </w:p>
    <w:p w14:paraId="72656578" w14:textId="77777777" w:rsidR="00F8095F" w:rsidRDefault="00F8095F" w:rsidP="00F8095F">
      <w:pPr>
        <w:pStyle w:val="Prrafodelista"/>
        <w:numPr>
          <w:ilvl w:val="0"/>
          <w:numId w:val="10"/>
        </w:numPr>
      </w:pPr>
      <w:r>
        <w:t xml:space="preserve">Dos </w:t>
      </w:r>
      <w:proofErr w:type="spellStart"/>
      <w:r>
        <w:t>Display</w:t>
      </w:r>
      <w:proofErr w:type="spellEnd"/>
      <w:r>
        <w:t xml:space="preserve"> de ánodo común.</w:t>
      </w:r>
    </w:p>
    <w:p w14:paraId="36F28EFA" w14:textId="77777777" w:rsidR="00F8095F" w:rsidRDefault="00F8095F" w:rsidP="00F8095F">
      <w:pPr>
        <w:pStyle w:val="Prrafodelista"/>
        <w:numPr>
          <w:ilvl w:val="0"/>
          <w:numId w:val="10"/>
        </w:numPr>
      </w:pPr>
      <w:r>
        <w:t>Circuitos integrados</w:t>
      </w:r>
    </w:p>
    <w:p w14:paraId="1263D355" w14:textId="77777777" w:rsidR="00F8095F" w:rsidRDefault="00F8095F" w:rsidP="00F8095F">
      <w:pPr>
        <w:pStyle w:val="Prrafodelista"/>
        <w:numPr>
          <w:ilvl w:val="1"/>
          <w:numId w:val="10"/>
        </w:numPr>
      </w:pPr>
      <w:r>
        <w:t>Un Codificador 74LS147</w:t>
      </w:r>
    </w:p>
    <w:p w14:paraId="1AAF146F" w14:textId="77777777" w:rsidR="00F8095F" w:rsidRDefault="00F8095F" w:rsidP="00F8095F">
      <w:pPr>
        <w:pStyle w:val="Prrafodelista"/>
        <w:numPr>
          <w:ilvl w:val="1"/>
          <w:numId w:val="10"/>
        </w:numPr>
      </w:pPr>
      <w:r>
        <w:t>Un Decodificadores 74LS48N</w:t>
      </w:r>
    </w:p>
    <w:p w14:paraId="49AFB4C6" w14:textId="77777777" w:rsidR="00F8095F" w:rsidRDefault="00F8095F" w:rsidP="00F8095F">
      <w:pPr>
        <w:pStyle w:val="Prrafodelista"/>
        <w:numPr>
          <w:ilvl w:val="1"/>
          <w:numId w:val="10"/>
        </w:numPr>
      </w:pPr>
      <w:r>
        <w:t>UNA NOT 74LS04</w:t>
      </w:r>
    </w:p>
    <w:p w14:paraId="74B6F096" w14:textId="77777777" w:rsidR="00F8095F" w:rsidRDefault="00F8095F" w:rsidP="00F8095F">
      <w:pPr>
        <w:pStyle w:val="Prrafodelista"/>
        <w:numPr>
          <w:ilvl w:val="1"/>
          <w:numId w:val="10"/>
        </w:numPr>
      </w:pPr>
      <w:r>
        <w:t>Una NAND 74LS00N</w:t>
      </w:r>
    </w:p>
    <w:p w14:paraId="29389079" w14:textId="77777777" w:rsidR="00F8095F" w:rsidRDefault="00F8095F" w:rsidP="00F8095F">
      <w:pPr>
        <w:pStyle w:val="Prrafodelista"/>
        <w:numPr>
          <w:ilvl w:val="1"/>
          <w:numId w:val="10"/>
        </w:numPr>
      </w:pPr>
      <w:r>
        <w:t xml:space="preserve">Dos </w:t>
      </w:r>
      <w:proofErr w:type="spellStart"/>
      <w:r>
        <w:t>Flip-Flops</w:t>
      </w:r>
      <w:proofErr w:type="spellEnd"/>
      <w:r>
        <w:t xml:space="preserve"> 74</w:t>
      </w:r>
      <w:r w:rsidRPr="00861179">
        <w:t>LS175</w:t>
      </w:r>
    </w:p>
    <w:p w14:paraId="7A0B2DAC" w14:textId="77777777" w:rsidR="00F8095F" w:rsidRDefault="00F8095F" w:rsidP="00F8095F">
      <w:pPr>
        <w:pStyle w:val="Prrafodelista"/>
        <w:numPr>
          <w:ilvl w:val="1"/>
          <w:numId w:val="10"/>
        </w:numPr>
      </w:pPr>
      <w:r>
        <w:t>Un Sumadores. 74LS157</w:t>
      </w:r>
    </w:p>
    <w:p w14:paraId="19E416C6" w14:textId="77777777" w:rsidR="00F8095F" w:rsidRDefault="00F8095F" w:rsidP="00F8095F">
      <w:pPr>
        <w:pStyle w:val="Prrafodelista"/>
        <w:numPr>
          <w:ilvl w:val="0"/>
          <w:numId w:val="10"/>
        </w:numPr>
      </w:pPr>
      <w:r>
        <w:t>Un Temporizador monoestable 555</w:t>
      </w:r>
    </w:p>
    <w:p w14:paraId="5E4A63FF" w14:textId="77777777" w:rsidR="00F8095F" w:rsidRDefault="00F8095F" w:rsidP="00F8095F">
      <w:pPr>
        <w:pStyle w:val="Prrafodelista"/>
        <w:numPr>
          <w:ilvl w:val="0"/>
          <w:numId w:val="10"/>
        </w:numPr>
      </w:pPr>
      <w:r>
        <w:t>Cable UTP</w:t>
      </w:r>
    </w:p>
    <w:p w14:paraId="5B21022C" w14:textId="73CFB34A" w:rsidR="0067086B" w:rsidRPr="00F8095F" w:rsidRDefault="00F8095F" w:rsidP="00F8095F">
      <w:pPr>
        <w:pStyle w:val="Prrafodelista"/>
        <w:numPr>
          <w:ilvl w:val="0"/>
          <w:numId w:val="10"/>
        </w:numPr>
      </w:pPr>
      <w:r>
        <w:t>Simulación (</w:t>
      </w:r>
      <w:proofErr w:type="spellStart"/>
      <w:r>
        <w:t>Multisim</w:t>
      </w:r>
      <w:proofErr w:type="spellEnd"/>
      <w:r>
        <w:t>)</w:t>
      </w:r>
    </w:p>
    <w:p w14:paraId="1C5D41DB" w14:textId="1DE5C1BD" w:rsidR="0067086B" w:rsidRDefault="0069620C">
      <w:pPr>
        <w:pStyle w:val="Ttulo1"/>
        <w:rPr>
          <w:sz w:val="22"/>
          <w:szCs w:val="22"/>
          <w:lang w:val="es-CO"/>
        </w:rPr>
      </w:pPr>
      <w:r w:rsidRPr="0069620C">
        <w:rPr>
          <w:sz w:val="22"/>
          <w:szCs w:val="22"/>
          <w:lang w:val="es-CO"/>
        </w:rPr>
        <w:t>DESARROLLO ANALITICO</w:t>
      </w:r>
    </w:p>
    <w:p w14:paraId="1FA00992" w14:textId="77777777" w:rsidR="00E272F7" w:rsidRPr="00E272F7" w:rsidRDefault="00E272F7" w:rsidP="00E272F7">
      <w:pPr>
        <w:pStyle w:val="Textoindependiente"/>
        <w:rPr>
          <w:lang w:val="es-CO" w:eastAsia="en-US"/>
        </w:rPr>
      </w:pPr>
    </w:p>
    <w:p w14:paraId="7D49E357" w14:textId="3E85E1FC" w:rsidR="00F8095F" w:rsidRDefault="00F8095F" w:rsidP="005A0F92">
      <w:pPr>
        <w:pStyle w:val="Textoindependiente"/>
        <w:spacing w:after="1200"/>
        <w:rPr>
          <w:sz w:val="22"/>
          <w:szCs w:val="22"/>
          <w:lang w:val="es-CO" w:eastAsia="en-US"/>
        </w:rPr>
      </w:pPr>
      <w:r w:rsidRPr="00F8095F">
        <w:rPr>
          <w:sz w:val="22"/>
          <w:szCs w:val="22"/>
          <w:lang w:val="es-CO" w:eastAsia="en-US"/>
        </w:rPr>
        <w:t xml:space="preserve">Primero, se presenta de manera general el funcionamiento de esta calculadora, el cual se puede describir de la siguiente manera: se ingresa un número, se carga, se suma con unas cero iniciales, se guarda el resultado, se introduce otro número, se carga, se suma con el resultado previo y se guarda el nuevo resultado. Este proceso se repite tantas veces como se desee. Una vez definida esta lógica, se procede a detallar los circuitos a utilizar y demás componentes. Para almacenar los números ingresados, se eligen registros 74175, que contienen cuatro </w:t>
      </w:r>
      <w:proofErr w:type="spellStart"/>
      <w:r w:rsidRPr="00F8095F">
        <w:rPr>
          <w:sz w:val="22"/>
          <w:szCs w:val="22"/>
          <w:lang w:val="es-CO" w:eastAsia="en-US"/>
        </w:rPr>
        <w:t>flip-flops</w:t>
      </w:r>
      <w:proofErr w:type="spellEnd"/>
      <w:r w:rsidRPr="00F8095F">
        <w:rPr>
          <w:sz w:val="22"/>
          <w:szCs w:val="22"/>
          <w:lang w:val="es-CO" w:eastAsia="en-US"/>
        </w:rPr>
        <w:t xml:space="preserve"> D en su interior. Para introducir los números, se utiliza una configuración de </w:t>
      </w:r>
      <w:proofErr w:type="spellStart"/>
      <w:r w:rsidRPr="00F8095F">
        <w:rPr>
          <w:sz w:val="22"/>
          <w:szCs w:val="22"/>
          <w:lang w:val="es-CO" w:eastAsia="en-US"/>
        </w:rPr>
        <w:t>dip</w:t>
      </w:r>
      <w:proofErr w:type="spellEnd"/>
      <w:r w:rsidRPr="00F8095F">
        <w:rPr>
          <w:sz w:val="22"/>
          <w:szCs w:val="22"/>
          <w:lang w:val="es-CO" w:eastAsia="en-US"/>
        </w:rPr>
        <w:t xml:space="preserve"> switch con resistencias </w:t>
      </w:r>
      <w:proofErr w:type="spellStart"/>
      <w:r w:rsidRPr="00F8095F">
        <w:rPr>
          <w:sz w:val="22"/>
          <w:szCs w:val="22"/>
          <w:lang w:val="es-CO" w:eastAsia="en-US"/>
        </w:rPr>
        <w:t>pull</w:t>
      </w:r>
      <w:proofErr w:type="spellEnd"/>
      <w:r w:rsidRPr="00F8095F">
        <w:rPr>
          <w:sz w:val="22"/>
          <w:szCs w:val="22"/>
          <w:lang w:val="es-CO" w:eastAsia="en-US"/>
        </w:rPr>
        <w:t xml:space="preserve">-up, permitiendo ingresar números del 1 al 9. Estos números se envían a un codificador de 10 a 4 bits, cuyas salidas van al registro, donde se guardarán mediante una señal de reloj. La salida de este registro va al sumador, que suma dicho valor con el cero inicial del otro registro. La salida del sumador se conecta a la entrada del segundo registro, el cual guarda el resultado al aplicar otra señal de reloj y al mismo tiempo introduce ese resultado al sumador para continuar sumando. Esta salida también se dirige a un decodificador controlador de </w:t>
      </w:r>
      <w:proofErr w:type="spellStart"/>
      <w:r w:rsidRPr="00F8095F">
        <w:rPr>
          <w:sz w:val="22"/>
          <w:szCs w:val="22"/>
          <w:lang w:val="es-CO" w:eastAsia="en-US"/>
        </w:rPr>
        <w:t>display</w:t>
      </w:r>
      <w:proofErr w:type="spellEnd"/>
      <w:r w:rsidRPr="00F8095F">
        <w:rPr>
          <w:sz w:val="22"/>
          <w:szCs w:val="22"/>
          <w:lang w:val="es-CO" w:eastAsia="en-US"/>
        </w:rPr>
        <w:t xml:space="preserve"> que permite visualizar el resultado. Además, el número almacenado en el primer registro también se visualiza por el mismo mecanismo, permitiendo observar el número que se está sumando al resultado previo. Por lo tanto, se utilizan dos </w:t>
      </w:r>
      <w:proofErr w:type="spellStart"/>
      <w:r w:rsidRPr="00F8095F">
        <w:rPr>
          <w:sz w:val="22"/>
          <w:szCs w:val="22"/>
          <w:lang w:val="es-CO" w:eastAsia="en-US"/>
        </w:rPr>
        <w:t>displays</w:t>
      </w:r>
      <w:proofErr w:type="spellEnd"/>
      <w:r w:rsidRPr="00F8095F">
        <w:rPr>
          <w:sz w:val="22"/>
          <w:szCs w:val="22"/>
          <w:lang w:val="es-CO" w:eastAsia="en-US"/>
        </w:rPr>
        <w:t>: uno para el resultado y otro para el número a sumar.</w:t>
      </w:r>
    </w:p>
    <w:p w14:paraId="34D8CF87" w14:textId="77777777" w:rsidR="005A0F92" w:rsidRDefault="005A0F92" w:rsidP="005A0F92">
      <w:pPr>
        <w:pStyle w:val="Textoindependiente"/>
        <w:spacing w:after="1200"/>
        <w:rPr>
          <w:sz w:val="22"/>
          <w:szCs w:val="22"/>
          <w:lang w:val="es-CO" w:eastAsia="en-US"/>
        </w:rPr>
      </w:pPr>
    </w:p>
    <w:p w14:paraId="16A36ADB" w14:textId="77777777" w:rsidR="00F8095F" w:rsidRPr="00F8095F" w:rsidRDefault="00F8095F" w:rsidP="00F8095F">
      <w:pPr>
        <w:pStyle w:val="Textoindependiente"/>
        <w:rPr>
          <w:sz w:val="22"/>
          <w:szCs w:val="22"/>
          <w:lang w:val="es-CO" w:eastAsia="en-US"/>
        </w:rPr>
      </w:pPr>
      <w:r w:rsidRPr="00F8095F">
        <w:rPr>
          <w:sz w:val="22"/>
          <w:szCs w:val="22"/>
          <w:lang w:val="es-CO" w:eastAsia="en-US"/>
        </w:rPr>
        <w:t>Un aspecto importante para considerar son las señales de reloj necesarias para activar los registros en este circuito. Se utilizan temporizadores monoestables 556. La razón por la cual no se utiliza simplemente un interruptor para proporcionar un voltaje que genere un flanco ascendente en los registros es que, de esta manera, habría múltiples flancos al activar el interruptor, provocando que los registros se activaran muchas veces debido al rebote del interruptor. Por ello, es necesario utilizar el temporizador monoestable que emite solo un pulso.</w:t>
      </w:r>
    </w:p>
    <w:p w14:paraId="0510ECE5" w14:textId="313B53CB" w:rsidR="0094354F" w:rsidRPr="0094354F" w:rsidRDefault="00F8095F" w:rsidP="00F8095F">
      <w:pPr>
        <w:pStyle w:val="Textoindependiente"/>
        <w:rPr>
          <w:sz w:val="22"/>
          <w:szCs w:val="22"/>
          <w:lang w:val="es-CO" w:eastAsia="en-US"/>
        </w:rPr>
      </w:pPr>
      <w:r w:rsidRPr="00F8095F">
        <w:rPr>
          <w:sz w:val="22"/>
          <w:szCs w:val="22"/>
          <w:lang w:val="es-CO" w:eastAsia="en-US"/>
        </w:rPr>
        <w:t xml:space="preserve">El primer registro se usa para cargar los números a sumar y el primer monoestable se utiliza para cargar el número ingresado. Luego, el segundo registro guarda el resultado de la suma al activar el segundo monoestable y envía este resultado de vuelta a la entrada del sumador, así como también al decodificador controlador de </w:t>
      </w:r>
      <w:proofErr w:type="spellStart"/>
      <w:r w:rsidRPr="00F8095F">
        <w:rPr>
          <w:sz w:val="22"/>
          <w:szCs w:val="22"/>
          <w:lang w:val="es-CO" w:eastAsia="en-US"/>
        </w:rPr>
        <w:t>display</w:t>
      </w:r>
      <w:proofErr w:type="spellEnd"/>
      <w:r w:rsidRPr="00F8095F">
        <w:rPr>
          <w:sz w:val="22"/>
          <w:szCs w:val="22"/>
          <w:lang w:val="es-CO" w:eastAsia="en-US"/>
        </w:rPr>
        <w:t xml:space="preserve"> encargado de la visualización del resultado</w:t>
      </w:r>
      <w:r w:rsidR="0094354F" w:rsidRPr="0094354F">
        <w:rPr>
          <w:color w:val="0D0D0D"/>
          <w:sz w:val="22"/>
          <w:szCs w:val="22"/>
          <w:shd w:val="clear" w:color="auto" w:fill="FFFFFF"/>
        </w:rPr>
        <w:t>.</w:t>
      </w:r>
    </w:p>
    <w:p w14:paraId="45B2A730" w14:textId="78FB180B" w:rsidR="004F77EB" w:rsidRDefault="00FD69A4" w:rsidP="004F77EB">
      <w:pPr>
        <w:pStyle w:val="Ttulo1"/>
        <w:rPr>
          <w:sz w:val="22"/>
          <w:szCs w:val="22"/>
          <w:lang w:val="es-CO"/>
        </w:rPr>
      </w:pPr>
      <w:r w:rsidRPr="00FD69A4">
        <w:rPr>
          <w:sz w:val="22"/>
          <w:szCs w:val="22"/>
          <w:lang w:val="es-CO"/>
        </w:rPr>
        <w:t>PROCEDIMIENTO</w:t>
      </w:r>
    </w:p>
    <w:p w14:paraId="72C3EE05" w14:textId="0F6140DC" w:rsidR="00F8095F" w:rsidRPr="00F8095F" w:rsidRDefault="00F8095F" w:rsidP="00F8095F">
      <w:pPr>
        <w:pStyle w:val="Textoindependiente"/>
        <w:rPr>
          <w:sz w:val="22"/>
          <w:szCs w:val="22"/>
          <w:lang w:val="es-CO" w:eastAsia="en-US"/>
        </w:rPr>
      </w:pPr>
      <w:r w:rsidRPr="00F8095F">
        <w:rPr>
          <w:sz w:val="22"/>
          <w:szCs w:val="22"/>
          <w:lang w:val="es-CO" w:eastAsia="en-US"/>
        </w:rPr>
        <w:t xml:space="preserve">Una vez finalizado el análisis teórico y simulada la correcta operatividad del circuito, se procede a su montaje físico. Se comienza configurando el circuito que proporcionará las entradas, utilizando DIP switches y resistencias </w:t>
      </w:r>
      <w:proofErr w:type="spellStart"/>
      <w:r w:rsidRPr="00F8095F">
        <w:rPr>
          <w:sz w:val="22"/>
          <w:szCs w:val="22"/>
          <w:lang w:val="es-CO" w:eastAsia="en-US"/>
        </w:rPr>
        <w:t>pull</w:t>
      </w:r>
      <w:proofErr w:type="spellEnd"/>
      <w:r w:rsidRPr="00F8095F">
        <w:rPr>
          <w:sz w:val="22"/>
          <w:szCs w:val="22"/>
          <w:lang w:val="es-CO" w:eastAsia="en-US"/>
        </w:rPr>
        <w:t xml:space="preserve">-up para proteger los circuitos integrados. Con las entradas listas, se instala el codificador de decimal a BCD 74147. Siguiendo el </w:t>
      </w:r>
      <w:proofErr w:type="spellStart"/>
      <w:r w:rsidRPr="00F8095F">
        <w:rPr>
          <w:sz w:val="22"/>
          <w:szCs w:val="22"/>
          <w:lang w:val="es-CO" w:eastAsia="en-US"/>
        </w:rPr>
        <w:t>datasheet</w:t>
      </w:r>
      <w:proofErr w:type="spellEnd"/>
      <w:r w:rsidRPr="00F8095F">
        <w:rPr>
          <w:sz w:val="22"/>
          <w:szCs w:val="22"/>
          <w:lang w:val="es-CO" w:eastAsia="en-US"/>
        </w:rPr>
        <w:t xml:space="preserve"> del componente, se conectan la alimentación y las entradas que indican el número a sumar.</w:t>
      </w:r>
    </w:p>
    <w:p w14:paraId="618F1EA4" w14:textId="77777777" w:rsidR="00F8095F" w:rsidRPr="00F8095F" w:rsidRDefault="00F8095F" w:rsidP="00F8095F">
      <w:pPr>
        <w:pStyle w:val="Textoindependiente"/>
        <w:rPr>
          <w:sz w:val="22"/>
          <w:szCs w:val="22"/>
          <w:lang w:val="es-CO" w:eastAsia="en-US"/>
        </w:rPr>
      </w:pPr>
      <w:r w:rsidRPr="00F8095F">
        <w:rPr>
          <w:sz w:val="22"/>
          <w:szCs w:val="22"/>
          <w:lang w:val="es-CO" w:eastAsia="en-US"/>
        </w:rPr>
        <w:t xml:space="preserve">A continuación, las salidas del codificador se conectan a las entradas del primer registro, y se configura el temporizador monoestable con un tiempo de 20 ms para conectar a la entrada de reloj del registro. Las salidas de este registro se dirigen a las entradas del sumador 7483 y al decodificador manejador de </w:t>
      </w:r>
      <w:proofErr w:type="spellStart"/>
      <w:r w:rsidRPr="00F8095F">
        <w:rPr>
          <w:sz w:val="22"/>
          <w:szCs w:val="22"/>
          <w:lang w:val="es-CO" w:eastAsia="en-US"/>
        </w:rPr>
        <w:t>display</w:t>
      </w:r>
      <w:proofErr w:type="spellEnd"/>
      <w:r w:rsidRPr="00F8095F">
        <w:rPr>
          <w:sz w:val="22"/>
          <w:szCs w:val="22"/>
          <w:lang w:val="es-CO" w:eastAsia="en-US"/>
        </w:rPr>
        <w:t xml:space="preserve"> para visualizar el número cargado para sumar. Luego, se monta el segundo registro, se conecta el segundo temporizador monoestable a su entrada de reloj, y las entradas de este registro se enlazan a las salidas del sumador. Las salidas de este registro se conectan nuevamente a las otras entradas del sumador y a otro decodificador manejador de </w:t>
      </w:r>
      <w:proofErr w:type="spellStart"/>
      <w:r w:rsidRPr="00F8095F">
        <w:rPr>
          <w:sz w:val="22"/>
          <w:szCs w:val="22"/>
          <w:lang w:val="es-CO" w:eastAsia="en-US"/>
        </w:rPr>
        <w:t>display</w:t>
      </w:r>
      <w:proofErr w:type="spellEnd"/>
      <w:r w:rsidRPr="00F8095F">
        <w:rPr>
          <w:sz w:val="22"/>
          <w:szCs w:val="22"/>
          <w:lang w:val="es-CO" w:eastAsia="en-US"/>
        </w:rPr>
        <w:t xml:space="preserve"> que mostrará el resultado.</w:t>
      </w:r>
    </w:p>
    <w:p w14:paraId="62C8D22F" w14:textId="4A9757EA" w:rsidR="00FD69A4" w:rsidRPr="00FD69A4" w:rsidRDefault="00F8095F" w:rsidP="00F8095F">
      <w:pPr>
        <w:pStyle w:val="Textoindependiente"/>
        <w:rPr>
          <w:sz w:val="22"/>
          <w:szCs w:val="22"/>
          <w:lang w:val="es-CO" w:eastAsia="en-US"/>
        </w:rPr>
      </w:pPr>
      <w:r w:rsidRPr="00F8095F">
        <w:rPr>
          <w:sz w:val="22"/>
          <w:szCs w:val="22"/>
          <w:lang w:val="es-CO" w:eastAsia="en-US"/>
        </w:rPr>
        <w:t xml:space="preserve">Después de completar el montaje, se verifican las conexiones y se procede a alimentar el circuito. Se comprueba su funcionamiento ingresando todas las combinaciones posibles en las entradas y verificando también las entradas de control del decodificador manejador de </w:t>
      </w:r>
      <w:proofErr w:type="spellStart"/>
      <w:r w:rsidRPr="00F8095F">
        <w:rPr>
          <w:sz w:val="22"/>
          <w:szCs w:val="22"/>
          <w:lang w:val="es-CO" w:eastAsia="en-US"/>
        </w:rPr>
        <w:t>display</w:t>
      </w:r>
      <w:proofErr w:type="spellEnd"/>
      <w:r w:rsidR="00FD69A4" w:rsidRPr="00FD69A4">
        <w:rPr>
          <w:sz w:val="22"/>
          <w:szCs w:val="22"/>
          <w:lang w:val="es-CO" w:eastAsia="en-US"/>
        </w:rPr>
        <w:t>.</w:t>
      </w:r>
    </w:p>
    <w:p w14:paraId="2DD352C0" w14:textId="62E13E73" w:rsidR="0067086B" w:rsidRDefault="00FD69A4" w:rsidP="00FD69A4">
      <w:pPr>
        <w:pStyle w:val="Ttulo1"/>
        <w:rPr>
          <w:sz w:val="22"/>
          <w:szCs w:val="22"/>
          <w:lang w:val="es-CO"/>
        </w:rPr>
      </w:pPr>
      <w:r w:rsidRPr="00D90232">
        <w:rPr>
          <w:sz w:val="22"/>
          <w:szCs w:val="22"/>
          <w:lang w:val="es-CO"/>
        </w:rPr>
        <w:t>resultados</w:t>
      </w:r>
    </w:p>
    <w:p w14:paraId="398A6535" w14:textId="77777777" w:rsidR="00F8095F" w:rsidRPr="00F8095F" w:rsidRDefault="00F8095F" w:rsidP="005A0F92">
      <w:pPr>
        <w:pStyle w:val="Textoindependiente"/>
        <w:spacing w:after="1320"/>
        <w:rPr>
          <w:sz w:val="22"/>
          <w:szCs w:val="22"/>
          <w:lang w:val="es-CO" w:eastAsia="en-US"/>
        </w:rPr>
      </w:pPr>
      <w:r w:rsidRPr="00F8095F">
        <w:rPr>
          <w:sz w:val="22"/>
          <w:szCs w:val="22"/>
          <w:lang w:val="es-CO" w:eastAsia="en-US"/>
        </w:rPr>
        <w:t xml:space="preserve">Durante la práctica de laboratorio, se realizaron diversas pruebas con los convertidores de código binario utilizando codificadores, decodificadores y lógica adicional. El código de entrada se aplicó al circuito mediante interruptores, y la salida se visualizó en un </w:t>
      </w:r>
      <w:proofErr w:type="spellStart"/>
      <w:r w:rsidRPr="00F8095F">
        <w:rPr>
          <w:sz w:val="22"/>
          <w:szCs w:val="22"/>
          <w:lang w:val="es-CO" w:eastAsia="en-US"/>
        </w:rPr>
        <w:t>display</w:t>
      </w:r>
      <w:proofErr w:type="spellEnd"/>
      <w:r w:rsidRPr="00F8095F">
        <w:rPr>
          <w:sz w:val="22"/>
          <w:szCs w:val="22"/>
          <w:lang w:val="es-CO" w:eastAsia="en-US"/>
        </w:rPr>
        <w:t xml:space="preserve"> de ánodo común.</w:t>
      </w:r>
    </w:p>
    <w:p w14:paraId="5DD1A15D" w14:textId="0034AF59" w:rsidR="00F8095F" w:rsidRDefault="00F8095F" w:rsidP="005A0F92">
      <w:pPr>
        <w:pStyle w:val="Textoindependiente"/>
        <w:spacing w:after="720"/>
        <w:rPr>
          <w:lang w:val="es-CO" w:eastAsia="en-US"/>
        </w:rPr>
      </w:pPr>
      <w:r w:rsidRPr="00F8095F">
        <w:rPr>
          <w:sz w:val="22"/>
          <w:szCs w:val="22"/>
          <w:lang w:val="es-CO" w:eastAsia="en-US"/>
        </w:rPr>
        <w:lastRenderedPageBreak/>
        <w:t xml:space="preserve">Los resultados obtenidos en la práctica permitieron verificar que los convertidores de código binario son herramientas muy útiles para la transmisión de información entre sistemas digitales. Al convertir los datos de un sistema a otro, se puede asegurar la compatibilidad y la integridad de la </w:t>
      </w:r>
      <w:proofErr w:type="spellStart"/>
      <w:r w:rsidRPr="00F8095F">
        <w:rPr>
          <w:sz w:val="22"/>
          <w:szCs w:val="22"/>
          <w:lang w:val="es-CO" w:eastAsia="en-US"/>
        </w:rPr>
        <w:t>información.Durante</w:t>
      </w:r>
      <w:proofErr w:type="spellEnd"/>
      <w:r w:rsidRPr="00F8095F">
        <w:rPr>
          <w:sz w:val="22"/>
          <w:szCs w:val="22"/>
          <w:lang w:val="es-CO" w:eastAsia="en-US"/>
        </w:rPr>
        <w:t xml:space="preserve"> la práctica, se comprobó la conversión de los códigos binarios mediante el uso de diodos LED que simulaban los pesos de estos. Para ello, se implementaron circuitos con codificadores y decodificadores, y se conectaron interruptores para introducir los datos de entrada. El uso de diodos LED para simular los pesos de los códigos binarios permitió verificar de manera visual y práctica la correcta conversión de estos mediante el uso de circuitos con codificadores y </w:t>
      </w:r>
      <w:proofErr w:type="spellStart"/>
      <w:r w:rsidRPr="00F8095F">
        <w:rPr>
          <w:sz w:val="22"/>
          <w:szCs w:val="22"/>
          <w:lang w:val="es-CO" w:eastAsia="en-US"/>
        </w:rPr>
        <w:t>decodificadores.</w:t>
      </w:r>
      <w:r w:rsidR="00573FD7" w:rsidRPr="00573FD7">
        <w:rPr>
          <w:sz w:val="22"/>
          <w:szCs w:val="22"/>
          <w:lang w:val="es-CO" w:eastAsia="en-US"/>
        </w:rPr>
        <w:t>Los</w:t>
      </w:r>
      <w:proofErr w:type="spellEnd"/>
      <w:r w:rsidR="00573FD7" w:rsidRPr="00573FD7">
        <w:rPr>
          <w:sz w:val="22"/>
          <w:szCs w:val="22"/>
          <w:lang w:val="es-CO" w:eastAsia="en-US"/>
        </w:rPr>
        <w:t xml:space="preserve"> resultados obtenidos en el laboratorio fueron satisfactorios y desempeñaron un papel crucial en el fortalecimiento de los conocimientos adquiridos en el aula sobre </w:t>
      </w:r>
      <w:r w:rsidRPr="00F8095F">
        <w:rPr>
          <w:sz w:val="22"/>
          <w:szCs w:val="22"/>
          <w:lang w:val="es-CO" w:eastAsia="en-US"/>
        </w:rPr>
        <w:t>implementación de un sumador de 4 bits con registros</w:t>
      </w:r>
      <w:r>
        <w:rPr>
          <w:sz w:val="22"/>
          <w:szCs w:val="22"/>
          <w:lang w:val="es-CO" w:eastAsia="en-US"/>
        </w:rPr>
        <w:t>.</w:t>
      </w:r>
      <w:r>
        <w:rPr>
          <w:noProof/>
        </w:rPr>
        <w:drawing>
          <wp:inline distT="0" distB="0" distL="0" distR="0" wp14:anchorId="393BC1BA" wp14:editId="0740BC59">
            <wp:extent cx="2724150" cy="5503030"/>
            <wp:effectExtent l="0" t="0" r="0" b="2540"/>
            <wp:docPr id="215238368"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38368" name="Imagen 2" descr="Imagen que contiene tabl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1435" cy="5558147"/>
                    </a:xfrm>
                    <a:prstGeom prst="rect">
                      <a:avLst/>
                    </a:prstGeom>
                    <a:noFill/>
                    <a:ln>
                      <a:noFill/>
                    </a:ln>
                  </pic:spPr>
                </pic:pic>
              </a:graphicData>
            </a:graphic>
          </wp:inline>
        </w:drawing>
      </w:r>
      <w:r w:rsidR="00060FF4">
        <w:rPr>
          <w:lang w:val="es-CO" w:eastAsia="en-US"/>
        </w:rPr>
        <w:t xml:space="preserve">Ilustración </w:t>
      </w:r>
      <w:r>
        <w:rPr>
          <w:lang w:val="es-CO" w:eastAsia="en-US"/>
        </w:rPr>
        <w:t>1</w:t>
      </w:r>
      <w:r w:rsidR="00060FF4">
        <w:rPr>
          <w:lang w:val="es-CO" w:eastAsia="en-US"/>
        </w:rPr>
        <w:t xml:space="preserve">. Circuito funcional, con el </w:t>
      </w:r>
      <w:r>
        <w:rPr>
          <w:lang w:val="es-CO" w:eastAsia="en-US"/>
        </w:rPr>
        <w:t xml:space="preserve">carácter de entrada </w:t>
      </w:r>
      <w:r w:rsidR="00060FF4">
        <w:rPr>
          <w:lang w:val="es-CO" w:eastAsia="en-US"/>
        </w:rPr>
        <w:t>1</w:t>
      </w:r>
      <w:r>
        <w:rPr>
          <w:lang w:val="es-CO" w:eastAsia="en-US"/>
        </w:rPr>
        <w:t xml:space="preserve"> y el sumador con el registro 0</w:t>
      </w:r>
      <w:r w:rsidR="00060FF4">
        <w:rPr>
          <w:lang w:val="es-CO" w:eastAsia="en-US"/>
        </w:rPr>
        <w:t>.</w:t>
      </w:r>
    </w:p>
    <w:p w14:paraId="3F9A9A35" w14:textId="77777777" w:rsidR="00EA21BB" w:rsidRDefault="00EA21BB" w:rsidP="00EA21BB">
      <w:pPr>
        <w:pStyle w:val="Textoindependiente"/>
        <w:rPr>
          <w:lang w:val="es-CO" w:eastAsia="en-US"/>
        </w:rPr>
      </w:pPr>
    </w:p>
    <w:p w14:paraId="54FAFE7F" w14:textId="5C6F7A32" w:rsidR="00060FF4" w:rsidRDefault="009F4570" w:rsidP="00060FF4">
      <w:pPr>
        <w:pStyle w:val="Ttulo1"/>
        <w:rPr>
          <w:lang w:val="es-CO"/>
        </w:rPr>
      </w:pPr>
      <w:r>
        <w:rPr>
          <w:lang w:val="es-CO"/>
        </w:rPr>
        <w:t xml:space="preserve">  CONCLUSIÓN </w:t>
      </w:r>
    </w:p>
    <w:p w14:paraId="5C730189" w14:textId="77777777" w:rsidR="009F4570" w:rsidRPr="009F4570" w:rsidRDefault="009F4570" w:rsidP="009F4570">
      <w:pPr>
        <w:pStyle w:val="Textoindependiente"/>
        <w:rPr>
          <w:lang w:val="es-CO" w:eastAsia="en-US"/>
        </w:rPr>
      </w:pPr>
    </w:p>
    <w:p w14:paraId="7B5BEE45" w14:textId="5C6F0FFD" w:rsidR="00F8095F" w:rsidRDefault="00F8095F" w:rsidP="00F8095F">
      <w:pPr>
        <w:pStyle w:val="Textoindependiente"/>
        <w:ind w:firstLine="0"/>
        <w:rPr>
          <w:lang w:val="es-CO" w:eastAsia="en-US"/>
        </w:rPr>
      </w:pPr>
      <w:r w:rsidRPr="00F8095F">
        <w:rPr>
          <w:lang w:val="es-CO" w:eastAsia="en-US"/>
        </w:rPr>
        <w:t>En conclusión, la práctica de laboratorio sobre el diseño e implementación de un circuito de calculadora básica ha sido una experiencia valiosa que ha permitido adquirir conocimientos prácticos en el ámbito de los circuitos digitales. A través de este proyecto, se obtuvieron los siguientes hallazgos y conclusiones:</w:t>
      </w:r>
    </w:p>
    <w:p w14:paraId="4C2DD901" w14:textId="77777777" w:rsidR="00EA21BB" w:rsidRPr="00F8095F" w:rsidRDefault="00EA21BB" w:rsidP="00F8095F">
      <w:pPr>
        <w:pStyle w:val="Textoindependiente"/>
        <w:ind w:firstLine="0"/>
        <w:rPr>
          <w:lang w:val="es-CO" w:eastAsia="en-US"/>
        </w:rPr>
      </w:pPr>
    </w:p>
    <w:p w14:paraId="10D0CD6C" w14:textId="77777777" w:rsidR="00F8095F" w:rsidRPr="00F8095F" w:rsidRDefault="00F8095F" w:rsidP="00F8095F">
      <w:pPr>
        <w:pStyle w:val="Textoindependiente"/>
        <w:numPr>
          <w:ilvl w:val="0"/>
          <w:numId w:val="11"/>
        </w:numPr>
        <w:rPr>
          <w:lang w:val="es-CO" w:eastAsia="en-US"/>
        </w:rPr>
      </w:pPr>
      <w:r w:rsidRPr="00F8095F">
        <w:rPr>
          <w:lang w:val="es-CO" w:eastAsia="en-US"/>
        </w:rPr>
        <w:t xml:space="preserve">Se diseñó y construyó un circuito funcional de calculadora básica utilizando lógica combinacional y secuencial. Este circuito demostró la capacidad de realizar sumas de manera precisa y rápida, proporcionando una interfaz sencilla de entrada y salida mediante teclado o interruptores y </w:t>
      </w:r>
      <w:proofErr w:type="spellStart"/>
      <w:r w:rsidRPr="00F8095F">
        <w:rPr>
          <w:lang w:val="es-CO" w:eastAsia="en-US"/>
        </w:rPr>
        <w:t>displays</w:t>
      </w:r>
      <w:proofErr w:type="spellEnd"/>
      <w:r w:rsidRPr="00F8095F">
        <w:rPr>
          <w:lang w:val="es-CO" w:eastAsia="en-US"/>
        </w:rPr>
        <w:t xml:space="preserve"> de 7 segmentos.</w:t>
      </w:r>
    </w:p>
    <w:p w14:paraId="3565618E" w14:textId="77777777" w:rsidR="00F8095F" w:rsidRPr="00F8095F" w:rsidRDefault="00F8095F" w:rsidP="00F8095F">
      <w:pPr>
        <w:pStyle w:val="Textoindependiente"/>
        <w:numPr>
          <w:ilvl w:val="0"/>
          <w:numId w:val="11"/>
        </w:numPr>
        <w:rPr>
          <w:lang w:val="es-CO" w:eastAsia="en-US"/>
        </w:rPr>
      </w:pPr>
      <w:r w:rsidRPr="00F8095F">
        <w:rPr>
          <w:lang w:val="es-CO" w:eastAsia="en-US"/>
        </w:rPr>
        <w:t>Se comprendió la importancia de contar con memoria en un sistema digital. Los registros utilizados en el circuito permitieron almacenar y retener los valores de los números ingresados, asegurando que la información estuviera disponible para su posterior procesamiento. Esto resaltó la necesidad de un mecanismo de memoria para el funcionamiento eficiente de un sistema digital.</w:t>
      </w:r>
    </w:p>
    <w:p w14:paraId="0D5C5CB4" w14:textId="77777777" w:rsidR="00F8095F" w:rsidRPr="00F8095F" w:rsidRDefault="00F8095F" w:rsidP="00F8095F">
      <w:pPr>
        <w:pStyle w:val="Textoindependiente"/>
        <w:numPr>
          <w:ilvl w:val="0"/>
          <w:numId w:val="11"/>
        </w:numPr>
        <w:rPr>
          <w:lang w:val="es-CO" w:eastAsia="en-US"/>
        </w:rPr>
      </w:pPr>
      <w:r w:rsidRPr="00F8095F">
        <w:rPr>
          <w:lang w:val="es-CO" w:eastAsia="en-US"/>
        </w:rPr>
        <w:t xml:space="preserve">Se exploraron conceptos innovadores en el marco teórico, como las memorias basadas en materiales magnéticos topológicos y los </w:t>
      </w:r>
      <w:proofErr w:type="spellStart"/>
      <w:r w:rsidRPr="00F8095F">
        <w:rPr>
          <w:lang w:val="es-CO" w:eastAsia="en-US"/>
        </w:rPr>
        <w:t>flip-flops</w:t>
      </w:r>
      <w:proofErr w:type="spellEnd"/>
      <w:r w:rsidRPr="00F8095F">
        <w:rPr>
          <w:lang w:val="es-CO" w:eastAsia="en-US"/>
        </w:rPr>
        <w:t xml:space="preserve"> cuánticos. Estas tecnologías representan avances prometedores en el campo de las memorias y la lógica secuencial, ofreciendo mayores densidades de almacenamiento, resistencia a perturbaciones y capacidades de procesamiento paralelo.</w:t>
      </w:r>
    </w:p>
    <w:p w14:paraId="2B5D303F" w14:textId="77777777" w:rsidR="00F8095F" w:rsidRPr="00F8095F" w:rsidRDefault="00F8095F" w:rsidP="00F8095F">
      <w:pPr>
        <w:pStyle w:val="Textoindependiente"/>
        <w:numPr>
          <w:ilvl w:val="0"/>
          <w:numId w:val="11"/>
        </w:numPr>
        <w:rPr>
          <w:lang w:val="es-CO" w:eastAsia="en-US"/>
        </w:rPr>
      </w:pPr>
      <w:r w:rsidRPr="00F8095F">
        <w:rPr>
          <w:lang w:val="es-CO" w:eastAsia="en-US"/>
        </w:rPr>
        <w:t xml:space="preserve">Se realizó un análisis exhaustivo de los resultados obtenidos durante las pruebas del circuito. Se verificó la precisión de los resultados de las sumas, la velocidad de procesamiento adecuada y la correcta visualización de los resultados en los </w:t>
      </w:r>
      <w:proofErr w:type="spellStart"/>
      <w:r w:rsidRPr="00F8095F">
        <w:rPr>
          <w:lang w:val="es-CO" w:eastAsia="en-US"/>
        </w:rPr>
        <w:t>displays</w:t>
      </w:r>
      <w:proofErr w:type="spellEnd"/>
      <w:r w:rsidRPr="00F8095F">
        <w:rPr>
          <w:lang w:val="es-CO" w:eastAsia="en-US"/>
        </w:rPr>
        <w:t xml:space="preserve"> de 7 segmentos. Estos resultados validaron la efectividad y el rendimiento general del circuito implementado.</w:t>
      </w:r>
    </w:p>
    <w:p w14:paraId="3110A5F9" w14:textId="77777777" w:rsidR="00F8095F" w:rsidRPr="00F8095F" w:rsidRDefault="00F8095F" w:rsidP="00F8095F">
      <w:pPr>
        <w:pStyle w:val="Textoindependiente"/>
        <w:numPr>
          <w:ilvl w:val="0"/>
          <w:numId w:val="11"/>
        </w:numPr>
        <w:rPr>
          <w:lang w:val="es-CO" w:eastAsia="en-US"/>
        </w:rPr>
      </w:pPr>
      <w:r w:rsidRPr="00F8095F">
        <w:rPr>
          <w:lang w:val="es-CO" w:eastAsia="en-US"/>
        </w:rPr>
        <w:t>Se identificaron áreas de mejora y optimización durante el proceso de prueba y análisis. Se destacó la necesidad de ajustes en la etapa de codificación de decimal a BCD y la oportunidad de mejorar la estabilidad y sincronización del circuito mediante la implementación de un reloj más preciso.</w:t>
      </w:r>
    </w:p>
    <w:p w14:paraId="32AFF9FA" w14:textId="77777777" w:rsidR="00E272F7" w:rsidRDefault="00E272F7" w:rsidP="00E272F7">
      <w:pPr>
        <w:pStyle w:val="Textoindependiente"/>
        <w:rPr>
          <w:lang w:val="es-CO" w:eastAsia="en-US"/>
        </w:rPr>
      </w:pPr>
    </w:p>
    <w:p w14:paraId="71558130" w14:textId="77777777" w:rsidR="00E272F7" w:rsidRDefault="00E272F7" w:rsidP="00E272F7">
      <w:pPr>
        <w:pStyle w:val="Textoindependiente"/>
        <w:rPr>
          <w:lang w:val="es-CO" w:eastAsia="en-US"/>
        </w:rPr>
      </w:pPr>
    </w:p>
    <w:p w14:paraId="47AE2E8A" w14:textId="77777777" w:rsidR="00E272F7" w:rsidRDefault="00E272F7" w:rsidP="00E272F7">
      <w:pPr>
        <w:pStyle w:val="Textoindependiente"/>
        <w:rPr>
          <w:lang w:val="es-CO" w:eastAsia="en-US"/>
        </w:rPr>
      </w:pPr>
    </w:p>
    <w:p w14:paraId="2078DE45" w14:textId="77777777" w:rsidR="00E272F7" w:rsidRDefault="00E272F7" w:rsidP="00E272F7">
      <w:pPr>
        <w:pStyle w:val="Textoindependiente"/>
        <w:rPr>
          <w:lang w:val="es-CO" w:eastAsia="en-US"/>
        </w:rPr>
      </w:pPr>
    </w:p>
    <w:p w14:paraId="31621912" w14:textId="77777777" w:rsidR="00555061" w:rsidRDefault="00555061" w:rsidP="00E272F7">
      <w:pPr>
        <w:pStyle w:val="Textoindependiente"/>
        <w:rPr>
          <w:lang w:val="es-CO" w:eastAsia="en-US"/>
        </w:rPr>
      </w:pPr>
    </w:p>
    <w:p w14:paraId="18D5AE79" w14:textId="72888995" w:rsidR="00555061" w:rsidRPr="003449B8" w:rsidRDefault="003449B8" w:rsidP="00E272F7">
      <w:pPr>
        <w:pStyle w:val="Textoindependiente"/>
        <w:rPr>
          <w:color w:val="FFFFFF" w:themeColor="background1"/>
          <w:lang w:val="es-CO" w:eastAsia="en-US"/>
        </w:rPr>
      </w:pPr>
      <w:proofErr w:type="spellStart"/>
      <w:r w:rsidRPr="003449B8">
        <w:rPr>
          <w:color w:val="FFFFFF" w:themeColor="background1"/>
          <w:lang w:val="es-CO" w:eastAsia="en-US"/>
        </w:rPr>
        <w:t>Jjjjjjjjjjjjjjjjj</w:t>
      </w:r>
      <w:proofErr w:type="spellEnd"/>
    </w:p>
    <w:p w14:paraId="0F31490F" w14:textId="211F4EA8" w:rsidR="003449B8" w:rsidRPr="003449B8" w:rsidRDefault="003449B8" w:rsidP="00E272F7">
      <w:pPr>
        <w:pStyle w:val="Textoindependiente"/>
        <w:rPr>
          <w:color w:val="FFFFFF" w:themeColor="background1"/>
          <w:lang w:val="es-CO" w:eastAsia="en-US"/>
        </w:rPr>
      </w:pPr>
      <w:r w:rsidRPr="003449B8">
        <w:rPr>
          <w:color w:val="FFFFFF" w:themeColor="background1"/>
          <w:lang w:val="es-CO" w:eastAsia="en-US"/>
        </w:rPr>
        <w:t>Ñ</w:t>
      </w:r>
    </w:p>
    <w:p w14:paraId="467A99B7" w14:textId="1991B165" w:rsidR="00555061" w:rsidRPr="00C155CC" w:rsidRDefault="003449B8" w:rsidP="00C155CC">
      <w:pPr>
        <w:pStyle w:val="Textoindependiente"/>
        <w:rPr>
          <w:color w:val="FFFFFF" w:themeColor="background1"/>
          <w:lang w:val="es-CO" w:eastAsia="en-US"/>
        </w:rPr>
        <w:sectPr w:rsidR="00555061" w:rsidRPr="00C155CC" w:rsidSect="000D4BFE">
          <w:type w:val="continuous"/>
          <w:pgSz w:w="11906" w:h="16838"/>
          <w:pgMar w:top="1080" w:right="737" w:bottom="142" w:left="737" w:header="720" w:footer="720" w:gutter="0"/>
          <w:cols w:num="2" w:space="360"/>
          <w:docGrid w:linePitch="360"/>
        </w:sectPr>
      </w:pPr>
      <w:proofErr w:type="spellStart"/>
      <w:r w:rsidRPr="003449B8">
        <w:rPr>
          <w:color w:val="FFFFFF" w:themeColor="background1"/>
          <w:lang w:val="es-CO" w:eastAsia="en-US"/>
        </w:rPr>
        <w:t>Ññ</w:t>
      </w:r>
      <w:proofErr w:type="spellEnd"/>
    </w:p>
    <w:p w14:paraId="30504D30" w14:textId="77777777" w:rsidR="00555061" w:rsidRPr="00800DBC" w:rsidRDefault="00555061" w:rsidP="00555061">
      <w:pPr>
        <w:jc w:val="both"/>
        <w:rPr>
          <w:lang w:val="es-CO"/>
        </w:rPr>
      </w:pPr>
    </w:p>
    <w:sectPr w:rsidR="00555061" w:rsidRPr="00800DBC" w:rsidSect="000D4BFE">
      <w:type w:val="continuous"/>
      <w:pgSz w:w="11906" w:h="16838"/>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upperRoman"/>
      <w:pStyle w:val="Ttulo1"/>
      <w:suff w:val="space"/>
      <w:lvlText w:val="%1."/>
      <w:lvlJc w:val="center"/>
      <w:pPr>
        <w:tabs>
          <w:tab w:val="num" w:pos="0"/>
        </w:tabs>
        <w:ind w:left="0" w:firstLine="216"/>
      </w:pPr>
      <w:rPr>
        <w:rFonts w:cs="Times New Roman"/>
        <w:i w:val="0"/>
        <w:iCs w:val="0"/>
      </w:rPr>
    </w:lvl>
    <w:lvl w:ilvl="1">
      <w:start w:val="1"/>
      <w:numFmt w:val="upperLetter"/>
      <w:pStyle w:val="Ttulo2"/>
      <w:lvlText w:val="%2."/>
      <w:lvlJc w:val="left"/>
      <w:pPr>
        <w:tabs>
          <w:tab w:val="num" w:pos="227"/>
        </w:tabs>
        <w:ind w:left="288" w:hanging="288"/>
      </w:pPr>
      <w:rPr>
        <w:rFonts w:cs="Times New Roman"/>
      </w:rPr>
    </w:lvl>
    <w:lvl w:ilvl="2">
      <w:start w:val="1"/>
      <w:numFmt w:val="decimal"/>
      <w:pStyle w:val="Ttulo3"/>
      <w:lvlText w:val="%3)"/>
      <w:lvlJc w:val="left"/>
      <w:pPr>
        <w:tabs>
          <w:tab w:val="num" w:pos="425"/>
        </w:tabs>
        <w:ind w:left="0" w:firstLine="180"/>
      </w:pPr>
      <w:rPr>
        <w:rFonts w:cs="Times New Roman"/>
      </w:rPr>
    </w:lvl>
    <w:lvl w:ilvl="3">
      <w:start w:val="1"/>
      <w:numFmt w:val="lowerLetter"/>
      <w:pStyle w:val="Ttulo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2AA9C38"/>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16"/>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1BE25315"/>
    <w:multiLevelType w:val="multilevel"/>
    <w:tmpl w:val="085E4040"/>
    <w:lvl w:ilvl="0">
      <w:start w:val="1"/>
      <w:numFmt w:val="decimal"/>
      <w:lvlText w:val="%1."/>
      <w:lvlJc w:val="left"/>
      <w:pPr>
        <w:ind w:left="648" w:hanging="360"/>
      </w:pPr>
      <w:rPr>
        <w:rFonts w:hint="default"/>
      </w:rPr>
    </w:lvl>
    <w:lvl w:ilvl="1">
      <w:start w:val="1"/>
      <w:numFmt w:val="decimal"/>
      <w:isLgl/>
      <w:lvlText w:val="%1.%2"/>
      <w:lvlJc w:val="left"/>
      <w:pPr>
        <w:ind w:left="1398" w:hanging="360"/>
      </w:pPr>
      <w:rPr>
        <w:rFonts w:hint="default"/>
      </w:rPr>
    </w:lvl>
    <w:lvl w:ilvl="2">
      <w:start w:val="1"/>
      <w:numFmt w:val="decimal"/>
      <w:isLgl/>
      <w:lvlText w:val="%1.%2.%3"/>
      <w:lvlJc w:val="left"/>
      <w:pPr>
        <w:ind w:left="2508" w:hanging="720"/>
      </w:pPr>
      <w:rPr>
        <w:rFonts w:hint="default"/>
      </w:rPr>
    </w:lvl>
    <w:lvl w:ilvl="3">
      <w:start w:val="1"/>
      <w:numFmt w:val="decimal"/>
      <w:isLgl/>
      <w:lvlText w:val="%1.%2.%3.%4"/>
      <w:lvlJc w:val="left"/>
      <w:pPr>
        <w:ind w:left="3258" w:hanging="720"/>
      </w:pPr>
      <w:rPr>
        <w:rFonts w:hint="default"/>
      </w:rPr>
    </w:lvl>
    <w:lvl w:ilvl="4">
      <w:start w:val="1"/>
      <w:numFmt w:val="decimal"/>
      <w:isLgl/>
      <w:lvlText w:val="%1.%2.%3.%4.%5"/>
      <w:lvlJc w:val="left"/>
      <w:pPr>
        <w:ind w:left="4008" w:hanging="720"/>
      </w:pPr>
      <w:rPr>
        <w:rFonts w:hint="default"/>
      </w:rPr>
    </w:lvl>
    <w:lvl w:ilvl="5">
      <w:start w:val="1"/>
      <w:numFmt w:val="decimal"/>
      <w:isLgl/>
      <w:lvlText w:val="%1.%2.%3.%4.%5.%6"/>
      <w:lvlJc w:val="left"/>
      <w:pPr>
        <w:ind w:left="5118" w:hanging="1080"/>
      </w:pPr>
      <w:rPr>
        <w:rFonts w:hint="default"/>
      </w:rPr>
    </w:lvl>
    <w:lvl w:ilvl="6">
      <w:start w:val="1"/>
      <w:numFmt w:val="decimal"/>
      <w:isLgl/>
      <w:lvlText w:val="%1.%2.%3.%4.%5.%6.%7"/>
      <w:lvlJc w:val="left"/>
      <w:pPr>
        <w:ind w:left="5868" w:hanging="1080"/>
      </w:pPr>
      <w:rPr>
        <w:rFonts w:hint="default"/>
      </w:rPr>
    </w:lvl>
    <w:lvl w:ilvl="7">
      <w:start w:val="1"/>
      <w:numFmt w:val="decimal"/>
      <w:isLgl/>
      <w:lvlText w:val="%1.%2.%3.%4.%5.%6.%7.%8"/>
      <w:lvlJc w:val="left"/>
      <w:pPr>
        <w:ind w:left="6978" w:hanging="1440"/>
      </w:pPr>
      <w:rPr>
        <w:rFonts w:hint="default"/>
      </w:rPr>
    </w:lvl>
    <w:lvl w:ilvl="8">
      <w:start w:val="1"/>
      <w:numFmt w:val="decimal"/>
      <w:isLgl/>
      <w:lvlText w:val="%1.%2.%3.%4.%5.%6.%7.%8.%9"/>
      <w:lvlJc w:val="left"/>
      <w:pPr>
        <w:ind w:left="7728" w:hanging="1440"/>
      </w:pPr>
      <w:rPr>
        <w:rFonts w:hint="default"/>
      </w:rPr>
    </w:lvl>
  </w:abstractNum>
  <w:abstractNum w:abstractNumId="7" w15:restartNumberingAfterBreak="0">
    <w:nsid w:val="20E11CDE"/>
    <w:multiLevelType w:val="hybridMultilevel"/>
    <w:tmpl w:val="145ED23C"/>
    <w:lvl w:ilvl="0" w:tplc="CBC6141E">
      <w:start w:val="1"/>
      <w:numFmt w:val="decimal"/>
      <w:lvlText w:val="%1."/>
      <w:lvlJc w:val="left"/>
      <w:pPr>
        <w:ind w:left="648" w:hanging="360"/>
      </w:pPr>
      <w:rPr>
        <w:rFonts w:hint="default"/>
      </w:rPr>
    </w:lvl>
    <w:lvl w:ilvl="1" w:tplc="240A0019" w:tentative="1">
      <w:start w:val="1"/>
      <w:numFmt w:val="lowerLetter"/>
      <w:lvlText w:val="%2."/>
      <w:lvlJc w:val="left"/>
      <w:pPr>
        <w:ind w:left="1368" w:hanging="360"/>
      </w:pPr>
    </w:lvl>
    <w:lvl w:ilvl="2" w:tplc="240A001B" w:tentative="1">
      <w:start w:val="1"/>
      <w:numFmt w:val="lowerRoman"/>
      <w:lvlText w:val="%3."/>
      <w:lvlJc w:val="right"/>
      <w:pPr>
        <w:ind w:left="2088" w:hanging="180"/>
      </w:pPr>
    </w:lvl>
    <w:lvl w:ilvl="3" w:tplc="240A000F" w:tentative="1">
      <w:start w:val="1"/>
      <w:numFmt w:val="decimal"/>
      <w:lvlText w:val="%4."/>
      <w:lvlJc w:val="left"/>
      <w:pPr>
        <w:ind w:left="2808" w:hanging="360"/>
      </w:pPr>
    </w:lvl>
    <w:lvl w:ilvl="4" w:tplc="240A0019" w:tentative="1">
      <w:start w:val="1"/>
      <w:numFmt w:val="lowerLetter"/>
      <w:lvlText w:val="%5."/>
      <w:lvlJc w:val="left"/>
      <w:pPr>
        <w:ind w:left="3528" w:hanging="360"/>
      </w:pPr>
    </w:lvl>
    <w:lvl w:ilvl="5" w:tplc="240A001B" w:tentative="1">
      <w:start w:val="1"/>
      <w:numFmt w:val="lowerRoman"/>
      <w:lvlText w:val="%6."/>
      <w:lvlJc w:val="right"/>
      <w:pPr>
        <w:ind w:left="4248" w:hanging="180"/>
      </w:pPr>
    </w:lvl>
    <w:lvl w:ilvl="6" w:tplc="240A000F" w:tentative="1">
      <w:start w:val="1"/>
      <w:numFmt w:val="decimal"/>
      <w:lvlText w:val="%7."/>
      <w:lvlJc w:val="left"/>
      <w:pPr>
        <w:ind w:left="4968" w:hanging="360"/>
      </w:pPr>
    </w:lvl>
    <w:lvl w:ilvl="7" w:tplc="240A0019" w:tentative="1">
      <w:start w:val="1"/>
      <w:numFmt w:val="lowerLetter"/>
      <w:lvlText w:val="%8."/>
      <w:lvlJc w:val="left"/>
      <w:pPr>
        <w:ind w:left="5688" w:hanging="360"/>
      </w:pPr>
    </w:lvl>
    <w:lvl w:ilvl="8" w:tplc="240A001B" w:tentative="1">
      <w:start w:val="1"/>
      <w:numFmt w:val="lowerRoman"/>
      <w:lvlText w:val="%9."/>
      <w:lvlJc w:val="right"/>
      <w:pPr>
        <w:ind w:left="6408" w:hanging="180"/>
      </w:pPr>
    </w:lvl>
  </w:abstractNum>
  <w:abstractNum w:abstractNumId="8" w15:restartNumberingAfterBreak="0">
    <w:nsid w:val="3EFB67C2"/>
    <w:multiLevelType w:val="hybridMultilevel"/>
    <w:tmpl w:val="C9FE9CD8"/>
    <w:lvl w:ilvl="0" w:tplc="240A000F">
      <w:start w:val="1"/>
      <w:numFmt w:val="decimal"/>
      <w:lvlText w:val="%1."/>
      <w:lvlJc w:val="left"/>
      <w:pPr>
        <w:ind w:left="1008" w:hanging="360"/>
      </w:pPr>
    </w:lvl>
    <w:lvl w:ilvl="1" w:tplc="240A0019" w:tentative="1">
      <w:start w:val="1"/>
      <w:numFmt w:val="lowerLetter"/>
      <w:lvlText w:val="%2."/>
      <w:lvlJc w:val="left"/>
      <w:pPr>
        <w:ind w:left="1728" w:hanging="360"/>
      </w:pPr>
    </w:lvl>
    <w:lvl w:ilvl="2" w:tplc="240A001B" w:tentative="1">
      <w:start w:val="1"/>
      <w:numFmt w:val="lowerRoman"/>
      <w:lvlText w:val="%3."/>
      <w:lvlJc w:val="right"/>
      <w:pPr>
        <w:ind w:left="2448" w:hanging="180"/>
      </w:pPr>
    </w:lvl>
    <w:lvl w:ilvl="3" w:tplc="240A000F" w:tentative="1">
      <w:start w:val="1"/>
      <w:numFmt w:val="decimal"/>
      <w:lvlText w:val="%4."/>
      <w:lvlJc w:val="left"/>
      <w:pPr>
        <w:ind w:left="3168" w:hanging="360"/>
      </w:pPr>
    </w:lvl>
    <w:lvl w:ilvl="4" w:tplc="240A0019" w:tentative="1">
      <w:start w:val="1"/>
      <w:numFmt w:val="lowerLetter"/>
      <w:lvlText w:val="%5."/>
      <w:lvlJc w:val="left"/>
      <w:pPr>
        <w:ind w:left="3888" w:hanging="360"/>
      </w:pPr>
    </w:lvl>
    <w:lvl w:ilvl="5" w:tplc="240A001B" w:tentative="1">
      <w:start w:val="1"/>
      <w:numFmt w:val="lowerRoman"/>
      <w:lvlText w:val="%6."/>
      <w:lvlJc w:val="right"/>
      <w:pPr>
        <w:ind w:left="4608" w:hanging="180"/>
      </w:pPr>
    </w:lvl>
    <w:lvl w:ilvl="6" w:tplc="240A000F" w:tentative="1">
      <w:start w:val="1"/>
      <w:numFmt w:val="decimal"/>
      <w:lvlText w:val="%7."/>
      <w:lvlJc w:val="left"/>
      <w:pPr>
        <w:ind w:left="5328" w:hanging="360"/>
      </w:pPr>
    </w:lvl>
    <w:lvl w:ilvl="7" w:tplc="240A0019" w:tentative="1">
      <w:start w:val="1"/>
      <w:numFmt w:val="lowerLetter"/>
      <w:lvlText w:val="%8."/>
      <w:lvlJc w:val="left"/>
      <w:pPr>
        <w:ind w:left="6048" w:hanging="360"/>
      </w:pPr>
    </w:lvl>
    <w:lvl w:ilvl="8" w:tplc="240A001B" w:tentative="1">
      <w:start w:val="1"/>
      <w:numFmt w:val="lowerRoman"/>
      <w:lvlText w:val="%9."/>
      <w:lvlJc w:val="right"/>
      <w:pPr>
        <w:ind w:left="6768" w:hanging="180"/>
      </w:pPr>
    </w:lvl>
  </w:abstractNum>
  <w:abstractNum w:abstractNumId="9" w15:restartNumberingAfterBreak="0">
    <w:nsid w:val="58B860A1"/>
    <w:multiLevelType w:val="multilevel"/>
    <w:tmpl w:val="E7207E1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72533666"/>
    <w:multiLevelType w:val="hybridMultilevel"/>
    <w:tmpl w:val="62024CE0"/>
    <w:lvl w:ilvl="0" w:tplc="3AE24E4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74736384">
    <w:abstractNumId w:val="0"/>
  </w:num>
  <w:num w:numId="2" w16cid:durableId="1337270764">
    <w:abstractNumId w:val="1"/>
  </w:num>
  <w:num w:numId="3" w16cid:durableId="409235441">
    <w:abstractNumId w:val="2"/>
  </w:num>
  <w:num w:numId="4" w16cid:durableId="178325101">
    <w:abstractNumId w:val="3"/>
  </w:num>
  <w:num w:numId="5" w16cid:durableId="1382099713">
    <w:abstractNumId w:val="4"/>
  </w:num>
  <w:num w:numId="6" w16cid:durableId="1764836073">
    <w:abstractNumId w:val="5"/>
  </w:num>
  <w:num w:numId="7" w16cid:durableId="899903376">
    <w:abstractNumId w:val="10"/>
  </w:num>
  <w:num w:numId="8" w16cid:durableId="2037534159">
    <w:abstractNumId w:val="6"/>
  </w:num>
  <w:num w:numId="9" w16cid:durableId="150558718">
    <w:abstractNumId w:val="7"/>
  </w:num>
  <w:num w:numId="10" w16cid:durableId="419834701">
    <w:abstractNumId w:val="9"/>
  </w:num>
  <w:num w:numId="11" w16cid:durableId="15406986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A5B"/>
    <w:rsid w:val="00003FAD"/>
    <w:rsid w:val="00011061"/>
    <w:rsid w:val="0001334F"/>
    <w:rsid w:val="000134D5"/>
    <w:rsid w:val="00015F42"/>
    <w:rsid w:val="00024ED6"/>
    <w:rsid w:val="000344FC"/>
    <w:rsid w:val="00036A14"/>
    <w:rsid w:val="00040488"/>
    <w:rsid w:val="000448B6"/>
    <w:rsid w:val="000454E6"/>
    <w:rsid w:val="00045B0D"/>
    <w:rsid w:val="00046777"/>
    <w:rsid w:val="00054B2C"/>
    <w:rsid w:val="00060FF4"/>
    <w:rsid w:val="00064E7B"/>
    <w:rsid w:val="000650CC"/>
    <w:rsid w:val="00065DA6"/>
    <w:rsid w:val="00071AD2"/>
    <w:rsid w:val="00081F18"/>
    <w:rsid w:val="00083924"/>
    <w:rsid w:val="000866EE"/>
    <w:rsid w:val="0008753F"/>
    <w:rsid w:val="0009055C"/>
    <w:rsid w:val="00094EC3"/>
    <w:rsid w:val="000A7AAF"/>
    <w:rsid w:val="000B09F0"/>
    <w:rsid w:val="000B1322"/>
    <w:rsid w:val="000B3888"/>
    <w:rsid w:val="000B4978"/>
    <w:rsid w:val="000B53C9"/>
    <w:rsid w:val="000C0381"/>
    <w:rsid w:val="000C1B16"/>
    <w:rsid w:val="000C4FFC"/>
    <w:rsid w:val="000D007E"/>
    <w:rsid w:val="000D40E2"/>
    <w:rsid w:val="000D4BFE"/>
    <w:rsid w:val="000D51DF"/>
    <w:rsid w:val="000D755C"/>
    <w:rsid w:val="000E54CD"/>
    <w:rsid w:val="000F0524"/>
    <w:rsid w:val="000F1A61"/>
    <w:rsid w:val="000F7F6C"/>
    <w:rsid w:val="00103EAB"/>
    <w:rsid w:val="00104229"/>
    <w:rsid w:val="00106D0A"/>
    <w:rsid w:val="00116456"/>
    <w:rsid w:val="00116528"/>
    <w:rsid w:val="00116C8E"/>
    <w:rsid w:val="00124A55"/>
    <w:rsid w:val="001259FD"/>
    <w:rsid w:val="00134418"/>
    <w:rsid w:val="00136256"/>
    <w:rsid w:val="00144936"/>
    <w:rsid w:val="001477DA"/>
    <w:rsid w:val="00152E74"/>
    <w:rsid w:val="00153707"/>
    <w:rsid w:val="001540ED"/>
    <w:rsid w:val="00155AA3"/>
    <w:rsid w:val="00155E06"/>
    <w:rsid w:val="00161778"/>
    <w:rsid w:val="001635C2"/>
    <w:rsid w:val="00165035"/>
    <w:rsid w:val="001727BF"/>
    <w:rsid w:val="00176D2D"/>
    <w:rsid w:val="00181AA9"/>
    <w:rsid w:val="00184E70"/>
    <w:rsid w:val="00190C5C"/>
    <w:rsid w:val="0019293A"/>
    <w:rsid w:val="001B12F8"/>
    <w:rsid w:val="001B2ECA"/>
    <w:rsid w:val="001B7B55"/>
    <w:rsid w:val="001C0575"/>
    <w:rsid w:val="001D356F"/>
    <w:rsid w:val="001E15BE"/>
    <w:rsid w:val="001E288A"/>
    <w:rsid w:val="001E645D"/>
    <w:rsid w:val="001F233B"/>
    <w:rsid w:val="001F5842"/>
    <w:rsid w:val="001F7BA6"/>
    <w:rsid w:val="002049AC"/>
    <w:rsid w:val="00211043"/>
    <w:rsid w:val="00213C07"/>
    <w:rsid w:val="00221940"/>
    <w:rsid w:val="00226589"/>
    <w:rsid w:val="00227013"/>
    <w:rsid w:val="00232893"/>
    <w:rsid w:val="002402BD"/>
    <w:rsid w:val="00242D1B"/>
    <w:rsid w:val="00243E57"/>
    <w:rsid w:val="002501C0"/>
    <w:rsid w:val="002526A7"/>
    <w:rsid w:val="0025548C"/>
    <w:rsid w:val="00260F69"/>
    <w:rsid w:val="002671DA"/>
    <w:rsid w:val="0027030E"/>
    <w:rsid w:val="00272C6D"/>
    <w:rsid w:val="0027772D"/>
    <w:rsid w:val="002779CD"/>
    <w:rsid w:val="00280D5D"/>
    <w:rsid w:val="00284368"/>
    <w:rsid w:val="00285A06"/>
    <w:rsid w:val="00286B7D"/>
    <w:rsid w:val="0029056A"/>
    <w:rsid w:val="002948E7"/>
    <w:rsid w:val="0029649B"/>
    <w:rsid w:val="00297FA9"/>
    <w:rsid w:val="002A2CBC"/>
    <w:rsid w:val="002A5CCF"/>
    <w:rsid w:val="002A5EF5"/>
    <w:rsid w:val="002B398B"/>
    <w:rsid w:val="002B4A6A"/>
    <w:rsid w:val="002B5CC8"/>
    <w:rsid w:val="002B6B0A"/>
    <w:rsid w:val="002C2ED6"/>
    <w:rsid w:val="002C590B"/>
    <w:rsid w:val="002C6544"/>
    <w:rsid w:val="002D03FF"/>
    <w:rsid w:val="002D07D8"/>
    <w:rsid w:val="002E2297"/>
    <w:rsid w:val="002F3F43"/>
    <w:rsid w:val="002F4568"/>
    <w:rsid w:val="002F701F"/>
    <w:rsid w:val="00304231"/>
    <w:rsid w:val="00305BEC"/>
    <w:rsid w:val="0030622E"/>
    <w:rsid w:val="0031395D"/>
    <w:rsid w:val="003151FE"/>
    <w:rsid w:val="00326C7B"/>
    <w:rsid w:val="00333CF9"/>
    <w:rsid w:val="00340DE2"/>
    <w:rsid w:val="003425C9"/>
    <w:rsid w:val="003449B8"/>
    <w:rsid w:val="0035603A"/>
    <w:rsid w:val="00375D9E"/>
    <w:rsid w:val="00381CB3"/>
    <w:rsid w:val="003826EB"/>
    <w:rsid w:val="00383EA8"/>
    <w:rsid w:val="00386985"/>
    <w:rsid w:val="00390441"/>
    <w:rsid w:val="0039296C"/>
    <w:rsid w:val="00394C4E"/>
    <w:rsid w:val="003A55F9"/>
    <w:rsid w:val="003A626A"/>
    <w:rsid w:val="003B6674"/>
    <w:rsid w:val="003B684A"/>
    <w:rsid w:val="003C3F1B"/>
    <w:rsid w:val="003C77FC"/>
    <w:rsid w:val="003D0476"/>
    <w:rsid w:val="003D4293"/>
    <w:rsid w:val="003D4FC8"/>
    <w:rsid w:val="003E1A29"/>
    <w:rsid w:val="003F7C02"/>
    <w:rsid w:val="0040159E"/>
    <w:rsid w:val="004047F3"/>
    <w:rsid w:val="004121C7"/>
    <w:rsid w:val="00416FAF"/>
    <w:rsid w:val="00436F45"/>
    <w:rsid w:val="00440891"/>
    <w:rsid w:val="00444062"/>
    <w:rsid w:val="00450440"/>
    <w:rsid w:val="00463107"/>
    <w:rsid w:val="00471148"/>
    <w:rsid w:val="00476EF1"/>
    <w:rsid w:val="00477560"/>
    <w:rsid w:val="004817AB"/>
    <w:rsid w:val="004863D6"/>
    <w:rsid w:val="004B21D8"/>
    <w:rsid w:val="004B3171"/>
    <w:rsid w:val="004B7CB3"/>
    <w:rsid w:val="004B7D32"/>
    <w:rsid w:val="004C70D7"/>
    <w:rsid w:val="004D0266"/>
    <w:rsid w:val="004D2019"/>
    <w:rsid w:val="004D2600"/>
    <w:rsid w:val="004D2B70"/>
    <w:rsid w:val="004E02EA"/>
    <w:rsid w:val="004E2AE1"/>
    <w:rsid w:val="004E75C0"/>
    <w:rsid w:val="004F18EE"/>
    <w:rsid w:val="004F6D99"/>
    <w:rsid w:val="004F77EB"/>
    <w:rsid w:val="00506F54"/>
    <w:rsid w:val="005139E0"/>
    <w:rsid w:val="00520CE0"/>
    <w:rsid w:val="0053108F"/>
    <w:rsid w:val="00532F32"/>
    <w:rsid w:val="00534FB7"/>
    <w:rsid w:val="005438CE"/>
    <w:rsid w:val="00547CA5"/>
    <w:rsid w:val="00552F3D"/>
    <w:rsid w:val="00555061"/>
    <w:rsid w:val="00556B72"/>
    <w:rsid w:val="00573FD7"/>
    <w:rsid w:val="00574BF5"/>
    <w:rsid w:val="00580DD0"/>
    <w:rsid w:val="00584625"/>
    <w:rsid w:val="00584D2C"/>
    <w:rsid w:val="00593AB6"/>
    <w:rsid w:val="005974FA"/>
    <w:rsid w:val="005A0F92"/>
    <w:rsid w:val="005A1327"/>
    <w:rsid w:val="005A34EF"/>
    <w:rsid w:val="005B4BBD"/>
    <w:rsid w:val="005B541A"/>
    <w:rsid w:val="005B67A3"/>
    <w:rsid w:val="005B6AAA"/>
    <w:rsid w:val="005B6CC8"/>
    <w:rsid w:val="005C0B82"/>
    <w:rsid w:val="005C5563"/>
    <w:rsid w:val="005C70B8"/>
    <w:rsid w:val="005C7AC7"/>
    <w:rsid w:val="005D7A22"/>
    <w:rsid w:val="005E18A4"/>
    <w:rsid w:val="005E286B"/>
    <w:rsid w:val="005E7C24"/>
    <w:rsid w:val="005F17B4"/>
    <w:rsid w:val="005F1C4B"/>
    <w:rsid w:val="00610A3A"/>
    <w:rsid w:val="00611261"/>
    <w:rsid w:val="006176BD"/>
    <w:rsid w:val="00646656"/>
    <w:rsid w:val="00655148"/>
    <w:rsid w:val="00660F68"/>
    <w:rsid w:val="0067086B"/>
    <w:rsid w:val="0067138F"/>
    <w:rsid w:val="00671619"/>
    <w:rsid w:val="00671924"/>
    <w:rsid w:val="00680E80"/>
    <w:rsid w:val="00681B5B"/>
    <w:rsid w:val="00686C6B"/>
    <w:rsid w:val="00690329"/>
    <w:rsid w:val="00691B98"/>
    <w:rsid w:val="006937DE"/>
    <w:rsid w:val="0069620C"/>
    <w:rsid w:val="00696C25"/>
    <w:rsid w:val="00697CC1"/>
    <w:rsid w:val="006A31E2"/>
    <w:rsid w:val="006A3768"/>
    <w:rsid w:val="006C4784"/>
    <w:rsid w:val="006C57E5"/>
    <w:rsid w:val="006C7EE5"/>
    <w:rsid w:val="006D2C40"/>
    <w:rsid w:val="006D43F5"/>
    <w:rsid w:val="006D6517"/>
    <w:rsid w:val="006E0D31"/>
    <w:rsid w:val="006E0F01"/>
    <w:rsid w:val="006E4F25"/>
    <w:rsid w:val="00701579"/>
    <w:rsid w:val="007127D2"/>
    <w:rsid w:val="007145E9"/>
    <w:rsid w:val="007159D8"/>
    <w:rsid w:val="00732A06"/>
    <w:rsid w:val="00735DA0"/>
    <w:rsid w:val="00742BC3"/>
    <w:rsid w:val="007455E5"/>
    <w:rsid w:val="0075539D"/>
    <w:rsid w:val="00755603"/>
    <w:rsid w:val="00756EAC"/>
    <w:rsid w:val="00760972"/>
    <w:rsid w:val="007638DD"/>
    <w:rsid w:val="00765E26"/>
    <w:rsid w:val="0077233A"/>
    <w:rsid w:val="00774DE2"/>
    <w:rsid w:val="007770AF"/>
    <w:rsid w:val="007806E7"/>
    <w:rsid w:val="00787890"/>
    <w:rsid w:val="00793956"/>
    <w:rsid w:val="00794081"/>
    <w:rsid w:val="007A5161"/>
    <w:rsid w:val="007A6C22"/>
    <w:rsid w:val="007C3F73"/>
    <w:rsid w:val="007D4D5B"/>
    <w:rsid w:val="007D789F"/>
    <w:rsid w:val="007E00EE"/>
    <w:rsid w:val="007E5F15"/>
    <w:rsid w:val="007E791C"/>
    <w:rsid w:val="007F15FD"/>
    <w:rsid w:val="007F1B37"/>
    <w:rsid w:val="007F3CB0"/>
    <w:rsid w:val="008001E2"/>
    <w:rsid w:val="00800D24"/>
    <w:rsid w:val="00800DBC"/>
    <w:rsid w:val="0081713F"/>
    <w:rsid w:val="00820521"/>
    <w:rsid w:val="00826332"/>
    <w:rsid w:val="0083669D"/>
    <w:rsid w:val="00836B8C"/>
    <w:rsid w:val="008378C0"/>
    <w:rsid w:val="00837923"/>
    <w:rsid w:val="008404B4"/>
    <w:rsid w:val="00846AC6"/>
    <w:rsid w:val="00846F48"/>
    <w:rsid w:val="008512FD"/>
    <w:rsid w:val="0085468E"/>
    <w:rsid w:val="008557A4"/>
    <w:rsid w:val="00855992"/>
    <w:rsid w:val="00856E37"/>
    <w:rsid w:val="00856F4B"/>
    <w:rsid w:val="00873C85"/>
    <w:rsid w:val="00873F3C"/>
    <w:rsid w:val="00877453"/>
    <w:rsid w:val="008806FC"/>
    <w:rsid w:val="008945D0"/>
    <w:rsid w:val="00894AE5"/>
    <w:rsid w:val="0089633C"/>
    <w:rsid w:val="008A53CC"/>
    <w:rsid w:val="008B3B74"/>
    <w:rsid w:val="008C0424"/>
    <w:rsid w:val="008C05A9"/>
    <w:rsid w:val="008C3D11"/>
    <w:rsid w:val="008C6B6D"/>
    <w:rsid w:val="008D1DA8"/>
    <w:rsid w:val="008D4350"/>
    <w:rsid w:val="008D515F"/>
    <w:rsid w:val="008E00F5"/>
    <w:rsid w:val="008E2FDA"/>
    <w:rsid w:val="008E4004"/>
    <w:rsid w:val="008E5E83"/>
    <w:rsid w:val="008F30C0"/>
    <w:rsid w:val="008F59AC"/>
    <w:rsid w:val="008F6557"/>
    <w:rsid w:val="008F76C0"/>
    <w:rsid w:val="009119CF"/>
    <w:rsid w:val="0091234F"/>
    <w:rsid w:val="00913009"/>
    <w:rsid w:val="00914A86"/>
    <w:rsid w:val="00925219"/>
    <w:rsid w:val="00927528"/>
    <w:rsid w:val="00937435"/>
    <w:rsid w:val="00942D3F"/>
    <w:rsid w:val="0094354F"/>
    <w:rsid w:val="00951FDD"/>
    <w:rsid w:val="00961BDA"/>
    <w:rsid w:val="00962AF5"/>
    <w:rsid w:val="0096437B"/>
    <w:rsid w:val="0097319E"/>
    <w:rsid w:val="00976B2B"/>
    <w:rsid w:val="009841AE"/>
    <w:rsid w:val="00990022"/>
    <w:rsid w:val="00992BC0"/>
    <w:rsid w:val="009979DE"/>
    <w:rsid w:val="009B16E4"/>
    <w:rsid w:val="009B3314"/>
    <w:rsid w:val="009C014A"/>
    <w:rsid w:val="009C3928"/>
    <w:rsid w:val="009D49B4"/>
    <w:rsid w:val="009E0195"/>
    <w:rsid w:val="009E021D"/>
    <w:rsid w:val="009E4134"/>
    <w:rsid w:val="009F2F50"/>
    <w:rsid w:val="009F4570"/>
    <w:rsid w:val="009F58BC"/>
    <w:rsid w:val="00A16ABB"/>
    <w:rsid w:val="00A16BE2"/>
    <w:rsid w:val="00A17C69"/>
    <w:rsid w:val="00A20D1B"/>
    <w:rsid w:val="00A22DDB"/>
    <w:rsid w:val="00A25474"/>
    <w:rsid w:val="00A25CF8"/>
    <w:rsid w:val="00A260CF"/>
    <w:rsid w:val="00A3331E"/>
    <w:rsid w:val="00A33E1A"/>
    <w:rsid w:val="00A35DE3"/>
    <w:rsid w:val="00A374C2"/>
    <w:rsid w:val="00A40CC0"/>
    <w:rsid w:val="00A42BC7"/>
    <w:rsid w:val="00A42DE9"/>
    <w:rsid w:val="00A45DE3"/>
    <w:rsid w:val="00A579EE"/>
    <w:rsid w:val="00A64AEE"/>
    <w:rsid w:val="00A65012"/>
    <w:rsid w:val="00A722A2"/>
    <w:rsid w:val="00A72C08"/>
    <w:rsid w:val="00A73576"/>
    <w:rsid w:val="00A80192"/>
    <w:rsid w:val="00A803F6"/>
    <w:rsid w:val="00A8513A"/>
    <w:rsid w:val="00A93292"/>
    <w:rsid w:val="00A95CFD"/>
    <w:rsid w:val="00AA1860"/>
    <w:rsid w:val="00AA5E34"/>
    <w:rsid w:val="00AA7204"/>
    <w:rsid w:val="00AB3001"/>
    <w:rsid w:val="00AB447D"/>
    <w:rsid w:val="00AB5F40"/>
    <w:rsid w:val="00AB6CCF"/>
    <w:rsid w:val="00AB727D"/>
    <w:rsid w:val="00AC6029"/>
    <w:rsid w:val="00AC664B"/>
    <w:rsid w:val="00AD1210"/>
    <w:rsid w:val="00AD3D5B"/>
    <w:rsid w:val="00AD4300"/>
    <w:rsid w:val="00AE061E"/>
    <w:rsid w:val="00AE1B2A"/>
    <w:rsid w:val="00AE2FCD"/>
    <w:rsid w:val="00AE4099"/>
    <w:rsid w:val="00AE4EE9"/>
    <w:rsid w:val="00AE62C5"/>
    <w:rsid w:val="00AF4F34"/>
    <w:rsid w:val="00B00D76"/>
    <w:rsid w:val="00B03C49"/>
    <w:rsid w:val="00B03DA3"/>
    <w:rsid w:val="00B050D5"/>
    <w:rsid w:val="00B1538B"/>
    <w:rsid w:val="00B35899"/>
    <w:rsid w:val="00B52E4F"/>
    <w:rsid w:val="00B6131F"/>
    <w:rsid w:val="00B61E15"/>
    <w:rsid w:val="00B62224"/>
    <w:rsid w:val="00B675CF"/>
    <w:rsid w:val="00B677C6"/>
    <w:rsid w:val="00B7184B"/>
    <w:rsid w:val="00B74D8B"/>
    <w:rsid w:val="00B77AD8"/>
    <w:rsid w:val="00B80A2C"/>
    <w:rsid w:val="00B86E24"/>
    <w:rsid w:val="00B93A1D"/>
    <w:rsid w:val="00B955DD"/>
    <w:rsid w:val="00B96118"/>
    <w:rsid w:val="00B9713C"/>
    <w:rsid w:val="00BA04FC"/>
    <w:rsid w:val="00BB0B68"/>
    <w:rsid w:val="00BC33D7"/>
    <w:rsid w:val="00BC3CEA"/>
    <w:rsid w:val="00BD46A6"/>
    <w:rsid w:val="00BD716A"/>
    <w:rsid w:val="00BD71E1"/>
    <w:rsid w:val="00BE00CB"/>
    <w:rsid w:val="00BE2D70"/>
    <w:rsid w:val="00BE7780"/>
    <w:rsid w:val="00BF15EF"/>
    <w:rsid w:val="00BF3970"/>
    <w:rsid w:val="00BF3972"/>
    <w:rsid w:val="00BF61CF"/>
    <w:rsid w:val="00BF6981"/>
    <w:rsid w:val="00C03CD9"/>
    <w:rsid w:val="00C126ED"/>
    <w:rsid w:val="00C13D83"/>
    <w:rsid w:val="00C15329"/>
    <w:rsid w:val="00C155CC"/>
    <w:rsid w:val="00C174DD"/>
    <w:rsid w:val="00C17F7F"/>
    <w:rsid w:val="00C32B78"/>
    <w:rsid w:val="00C3734B"/>
    <w:rsid w:val="00C43672"/>
    <w:rsid w:val="00C502A7"/>
    <w:rsid w:val="00C52F79"/>
    <w:rsid w:val="00C536EA"/>
    <w:rsid w:val="00C6248E"/>
    <w:rsid w:val="00C64410"/>
    <w:rsid w:val="00C74D12"/>
    <w:rsid w:val="00C75A72"/>
    <w:rsid w:val="00C80D18"/>
    <w:rsid w:val="00C85644"/>
    <w:rsid w:val="00C86D14"/>
    <w:rsid w:val="00C87F82"/>
    <w:rsid w:val="00C904EF"/>
    <w:rsid w:val="00C906A9"/>
    <w:rsid w:val="00C9512D"/>
    <w:rsid w:val="00C9541E"/>
    <w:rsid w:val="00CA431E"/>
    <w:rsid w:val="00CB08F4"/>
    <w:rsid w:val="00CB6621"/>
    <w:rsid w:val="00CC3D41"/>
    <w:rsid w:val="00CD086D"/>
    <w:rsid w:val="00CD26A5"/>
    <w:rsid w:val="00CD4F3A"/>
    <w:rsid w:val="00CD5BD2"/>
    <w:rsid w:val="00CE0C07"/>
    <w:rsid w:val="00CE1673"/>
    <w:rsid w:val="00CE42FD"/>
    <w:rsid w:val="00CE7906"/>
    <w:rsid w:val="00CF2F82"/>
    <w:rsid w:val="00CF6A5C"/>
    <w:rsid w:val="00D0480F"/>
    <w:rsid w:val="00D07A23"/>
    <w:rsid w:val="00D07C7A"/>
    <w:rsid w:val="00D13D12"/>
    <w:rsid w:val="00D174D6"/>
    <w:rsid w:val="00D26556"/>
    <w:rsid w:val="00D377A7"/>
    <w:rsid w:val="00D43B67"/>
    <w:rsid w:val="00D47007"/>
    <w:rsid w:val="00D508D0"/>
    <w:rsid w:val="00D50F8F"/>
    <w:rsid w:val="00D52F93"/>
    <w:rsid w:val="00D54A31"/>
    <w:rsid w:val="00D57F98"/>
    <w:rsid w:val="00D64C92"/>
    <w:rsid w:val="00D727E2"/>
    <w:rsid w:val="00D87011"/>
    <w:rsid w:val="00D90232"/>
    <w:rsid w:val="00D953BA"/>
    <w:rsid w:val="00D953F6"/>
    <w:rsid w:val="00D97DDF"/>
    <w:rsid w:val="00DA3A86"/>
    <w:rsid w:val="00DB342E"/>
    <w:rsid w:val="00DB4614"/>
    <w:rsid w:val="00DB689B"/>
    <w:rsid w:val="00DC336D"/>
    <w:rsid w:val="00DC3CCF"/>
    <w:rsid w:val="00DC5012"/>
    <w:rsid w:val="00DC7061"/>
    <w:rsid w:val="00DD30BA"/>
    <w:rsid w:val="00DD3604"/>
    <w:rsid w:val="00DE79E1"/>
    <w:rsid w:val="00DF4BC3"/>
    <w:rsid w:val="00DF5330"/>
    <w:rsid w:val="00DF7488"/>
    <w:rsid w:val="00DF7AF9"/>
    <w:rsid w:val="00E00ECB"/>
    <w:rsid w:val="00E10DF5"/>
    <w:rsid w:val="00E12378"/>
    <w:rsid w:val="00E15FA6"/>
    <w:rsid w:val="00E1788B"/>
    <w:rsid w:val="00E22A5B"/>
    <w:rsid w:val="00E272F7"/>
    <w:rsid w:val="00E277D2"/>
    <w:rsid w:val="00E302A7"/>
    <w:rsid w:val="00E34453"/>
    <w:rsid w:val="00E40ED3"/>
    <w:rsid w:val="00E4345D"/>
    <w:rsid w:val="00E45D14"/>
    <w:rsid w:val="00E539DD"/>
    <w:rsid w:val="00E56BB5"/>
    <w:rsid w:val="00E83AF0"/>
    <w:rsid w:val="00E846DF"/>
    <w:rsid w:val="00E861FD"/>
    <w:rsid w:val="00E9135F"/>
    <w:rsid w:val="00EA1FFB"/>
    <w:rsid w:val="00EA21BB"/>
    <w:rsid w:val="00EA332B"/>
    <w:rsid w:val="00EA5EC4"/>
    <w:rsid w:val="00EB0880"/>
    <w:rsid w:val="00EC6B69"/>
    <w:rsid w:val="00EC79ED"/>
    <w:rsid w:val="00ED70C0"/>
    <w:rsid w:val="00EE2083"/>
    <w:rsid w:val="00EE6B3C"/>
    <w:rsid w:val="00EE7E1D"/>
    <w:rsid w:val="00EF75F3"/>
    <w:rsid w:val="00F0397C"/>
    <w:rsid w:val="00F0658E"/>
    <w:rsid w:val="00F12854"/>
    <w:rsid w:val="00F151D9"/>
    <w:rsid w:val="00F155D7"/>
    <w:rsid w:val="00F17E34"/>
    <w:rsid w:val="00F22E53"/>
    <w:rsid w:val="00F353EA"/>
    <w:rsid w:val="00F37535"/>
    <w:rsid w:val="00F37CFD"/>
    <w:rsid w:val="00F45720"/>
    <w:rsid w:val="00F4640E"/>
    <w:rsid w:val="00F50210"/>
    <w:rsid w:val="00F57467"/>
    <w:rsid w:val="00F61CD5"/>
    <w:rsid w:val="00F62A3F"/>
    <w:rsid w:val="00F62BEC"/>
    <w:rsid w:val="00F71C80"/>
    <w:rsid w:val="00F738C0"/>
    <w:rsid w:val="00F75368"/>
    <w:rsid w:val="00F75A48"/>
    <w:rsid w:val="00F8095F"/>
    <w:rsid w:val="00F83CD6"/>
    <w:rsid w:val="00F907F6"/>
    <w:rsid w:val="00F92194"/>
    <w:rsid w:val="00FB4C8E"/>
    <w:rsid w:val="00FB5D00"/>
    <w:rsid w:val="00FC05C9"/>
    <w:rsid w:val="00FC1937"/>
    <w:rsid w:val="00FC502A"/>
    <w:rsid w:val="00FC51D6"/>
    <w:rsid w:val="00FC6098"/>
    <w:rsid w:val="00FD2773"/>
    <w:rsid w:val="00FD41B4"/>
    <w:rsid w:val="00FD69A4"/>
    <w:rsid w:val="00FD69AE"/>
    <w:rsid w:val="00FE0E59"/>
    <w:rsid w:val="00FE3671"/>
    <w:rsid w:val="00FE5EA6"/>
    <w:rsid w:val="00FE6FB2"/>
    <w:rsid w:val="00FE7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AD4B4E3"/>
  <w15:chartTrackingRefBased/>
  <w15:docId w15:val="{EEC568B3-AEC7-4175-9AB0-F7036B0B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center"/>
    </w:pPr>
    <w:rPr>
      <w:rFonts w:eastAsia="SimSun"/>
      <w:lang w:eastAsia="zh-CN"/>
    </w:rPr>
  </w:style>
  <w:style w:type="paragraph" w:styleId="Ttulo1">
    <w:name w:val="heading 1"/>
    <w:basedOn w:val="Normal"/>
    <w:next w:val="Textoindependiente"/>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Ttulo2">
    <w:name w:val="heading 2"/>
    <w:basedOn w:val="Normal"/>
    <w:next w:val="Textoindependiente"/>
    <w:qFormat/>
    <w:pPr>
      <w:keepNext/>
      <w:keepLines/>
      <w:numPr>
        <w:ilvl w:val="1"/>
        <w:numId w:val="1"/>
      </w:numPr>
      <w:spacing w:before="120" w:after="60"/>
      <w:jc w:val="left"/>
      <w:outlineLvl w:val="1"/>
    </w:pPr>
    <w:rPr>
      <w:i/>
      <w:iCs/>
      <w:lang w:eastAsia="en-US"/>
    </w:rPr>
  </w:style>
  <w:style w:type="paragraph" w:styleId="Ttulo3">
    <w:name w:val="heading 3"/>
    <w:basedOn w:val="Normal"/>
    <w:next w:val="Textoindependiente"/>
    <w:qFormat/>
    <w:pPr>
      <w:numPr>
        <w:ilvl w:val="2"/>
        <w:numId w:val="1"/>
      </w:numPr>
      <w:tabs>
        <w:tab w:val="left" w:pos="540"/>
      </w:tabs>
      <w:spacing w:line="240" w:lineRule="exact"/>
      <w:jc w:val="both"/>
      <w:outlineLvl w:val="2"/>
    </w:pPr>
    <w:rPr>
      <w:i/>
      <w:iCs/>
      <w:lang w:eastAsia="en-US"/>
    </w:rPr>
  </w:style>
  <w:style w:type="paragraph" w:styleId="Ttulo4">
    <w:name w:val="heading 4"/>
    <w:basedOn w:val="Normal"/>
    <w:next w:val="Textoindependiente"/>
    <w:qFormat/>
    <w:pPr>
      <w:numPr>
        <w:ilvl w:val="3"/>
        <w:numId w:val="1"/>
      </w:numPr>
      <w:tabs>
        <w:tab w:val="left" w:pos="720"/>
      </w:tabs>
      <w:spacing w:before="40" w:after="40"/>
      <w:jc w:val="both"/>
      <w:outlineLvl w:val="3"/>
    </w:pPr>
    <w:rPr>
      <w:i/>
      <w:iCs/>
      <w:lang w:eastAsia="en-US"/>
    </w:rPr>
  </w:style>
  <w:style w:type="paragraph" w:styleId="Ttulo5">
    <w:name w:val="heading 5"/>
    <w:basedOn w:val="Normal"/>
    <w:next w:val="Textoindependiente"/>
    <w:qFormat/>
    <w:pPr>
      <w:tabs>
        <w:tab w:val="left" w:pos="360"/>
      </w:tabs>
      <w:spacing w:before="160" w:after="80"/>
      <w:outlineLvl w:val="4"/>
    </w:pPr>
    <w:rPr>
      <w:smallCaps/>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Textoindependiente"/>
    <w:pPr>
      <w:keepNext/>
      <w:spacing w:before="240" w:after="120"/>
    </w:pPr>
    <w:rPr>
      <w:rFonts w:ascii="Arial" w:eastAsia="DejaVu Sans" w:hAnsi="Arial" w:cs="Lohit Hindi"/>
      <w:sz w:val="28"/>
      <w:szCs w:val="28"/>
    </w:rPr>
  </w:style>
  <w:style w:type="paragraph" w:styleId="Textoindependiente">
    <w:name w:val="Body Text"/>
    <w:basedOn w:val="Normal"/>
    <w:link w:val="TextoindependienteCar"/>
    <w:pPr>
      <w:spacing w:after="6"/>
      <w:ind w:firstLine="288"/>
      <w:jc w:val="both"/>
    </w:pPr>
    <w:rPr>
      <w:spacing w:val="-1"/>
    </w:rPr>
  </w:style>
  <w:style w:type="paragraph" w:styleId="Lista">
    <w:name w:val="List"/>
    <w:basedOn w:val="Textoindependiente"/>
    <w:rPr>
      <w:rFonts w:cs="Lohit Hindi"/>
    </w:rPr>
  </w:style>
  <w:style w:type="paragraph" w:styleId="Descripci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Textoindependiente"/>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Textoindependiente"/>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Textodelmarcadordeposicin">
    <w:name w:val="Placeholder Text"/>
    <w:basedOn w:val="Fuentedeprrafopredeter"/>
    <w:uiPriority w:val="99"/>
    <w:semiHidden/>
    <w:rsid w:val="000F7F6C"/>
    <w:rPr>
      <w:color w:val="808080"/>
    </w:rPr>
  </w:style>
  <w:style w:type="paragraph" w:styleId="Textodeglobo">
    <w:name w:val="Balloon Text"/>
    <w:basedOn w:val="Normal"/>
    <w:link w:val="TextodegloboCar"/>
    <w:uiPriority w:val="99"/>
    <w:semiHidden/>
    <w:unhideWhenUsed/>
    <w:rsid w:val="00735D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5DA0"/>
    <w:rPr>
      <w:rFonts w:ascii="Segoe UI" w:eastAsia="SimSun" w:hAnsi="Segoe UI" w:cs="Segoe UI"/>
      <w:sz w:val="18"/>
      <w:szCs w:val="18"/>
      <w:lang w:eastAsia="zh-CN"/>
    </w:rPr>
  </w:style>
  <w:style w:type="table" w:styleId="Tablaconcuadrcula">
    <w:name w:val="Table Grid"/>
    <w:basedOn w:val="Tablanormal"/>
    <w:uiPriority w:val="39"/>
    <w:rsid w:val="00800DBC"/>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B03C49"/>
    <w:rPr>
      <w:rFonts w:eastAsia="SimSun"/>
      <w:lang w:eastAsia="zh-CN"/>
    </w:rPr>
  </w:style>
  <w:style w:type="character" w:styleId="Hipervnculo">
    <w:name w:val="Hyperlink"/>
    <w:basedOn w:val="Fuentedeprrafopredeter"/>
    <w:uiPriority w:val="99"/>
    <w:unhideWhenUsed/>
    <w:rsid w:val="00227013"/>
    <w:rPr>
      <w:color w:val="0563C1" w:themeColor="hyperlink"/>
      <w:u w:val="single"/>
    </w:rPr>
  </w:style>
  <w:style w:type="character" w:styleId="Mencinsinresolver">
    <w:name w:val="Unresolved Mention"/>
    <w:basedOn w:val="Fuentedeprrafopredeter"/>
    <w:uiPriority w:val="99"/>
    <w:semiHidden/>
    <w:unhideWhenUsed/>
    <w:rsid w:val="00227013"/>
    <w:rPr>
      <w:color w:val="605E5C"/>
      <w:shd w:val="clear" w:color="auto" w:fill="E1DFDD"/>
    </w:rPr>
  </w:style>
  <w:style w:type="character" w:customStyle="1" w:styleId="TextoindependienteCar">
    <w:name w:val="Texto independiente Car"/>
    <w:basedOn w:val="Fuentedeprrafopredeter"/>
    <w:link w:val="Textoindependiente"/>
    <w:rsid w:val="0069620C"/>
    <w:rPr>
      <w:rFonts w:eastAsia="SimSun"/>
      <w:spacing w:val="-1"/>
      <w:lang w:eastAsia="zh-CN"/>
    </w:rPr>
  </w:style>
  <w:style w:type="paragraph" w:styleId="Prrafodelista">
    <w:name w:val="List Paragraph"/>
    <w:basedOn w:val="Normal"/>
    <w:uiPriority w:val="34"/>
    <w:qFormat/>
    <w:rsid w:val="00F8095F"/>
    <w:pPr>
      <w:suppressAutoHyphens w:val="0"/>
      <w:spacing w:after="160" w:line="259" w:lineRule="auto"/>
      <w:ind w:left="720"/>
      <w:contextualSpacing/>
      <w:jc w:val="left"/>
    </w:pPr>
    <w:rPr>
      <w:rFonts w:eastAsiaTheme="minorHAnsi"/>
      <w:sz w:val="22"/>
      <w:szCs w:val="22"/>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61980">
      <w:bodyDiv w:val="1"/>
      <w:marLeft w:val="0"/>
      <w:marRight w:val="0"/>
      <w:marTop w:val="0"/>
      <w:marBottom w:val="0"/>
      <w:divBdr>
        <w:top w:val="none" w:sz="0" w:space="0" w:color="auto"/>
        <w:left w:val="none" w:sz="0" w:space="0" w:color="auto"/>
        <w:bottom w:val="none" w:sz="0" w:space="0" w:color="auto"/>
        <w:right w:val="none" w:sz="0" w:space="0" w:color="auto"/>
      </w:divBdr>
    </w:div>
    <w:div w:id="216627742">
      <w:bodyDiv w:val="1"/>
      <w:marLeft w:val="0"/>
      <w:marRight w:val="0"/>
      <w:marTop w:val="0"/>
      <w:marBottom w:val="0"/>
      <w:divBdr>
        <w:top w:val="none" w:sz="0" w:space="0" w:color="auto"/>
        <w:left w:val="none" w:sz="0" w:space="0" w:color="auto"/>
        <w:bottom w:val="none" w:sz="0" w:space="0" w:color="auto"/>
        <w:right w:val="none" w:sz="0" w:space="0" w:color="auto"/>
      </w:divBdr>
    </w:div>
    <w:div w:id="338773289">
      <w:bodyDiv w:val="1"/>
      <w:marLeft w:val="0"/>
      <w:marRight w:val="0"/>
      <w:marTop w:val="0"/>
      <w:marBottom w:val="0"/>
      <w:divBdr>
        <w:top w:val="none" w:sz="0" w:space="0" w:color="auto"/>
        <w:left w:val="none" w:sz="0" w:space="0" w:color="auto"/>
        <w:bottom w:val="none" w:sz="0" w:space="0" w:color="auto"/>
        <w:right w:val="none" w:sz="0" w:space="0" w:color="auto"/>
      </w:divBdr>
    </w:div>
    <w:div w:id="1030029669">
      <w:bodyDiv w:val="1"/>
      <w:marLeft w:val="0"/>
      <w:marRight w:val="0"/>
      <w:marTop w:val="0"/>
      <w:marBottom w:val="0"/>
      <w:divBdr>
        <w:top w:val="none" w:sz="0" w:space="0" w:color="auto"/>
        <w:left w:val="none" w:sz="0" w:space="0" w:color="auto"/>
        <w:bottom w:val="none" w:sz="0" w:space="0" w:color="auto"/>
        <w:right w:val="none" w:sz="0" w:space="0" w:color="auto"/>
      </w:divBdr>
    </w:div>
    <w:div w:id="1203859860">
      <w:bodyDiv w:val="1"/>
      <w:marLeft w:val="0"/>
      <w:marRight w:val="0"/>
      <w:marTop w:val="0"/>
      <w:marBottom w:val="0"/>
      <w:divBdr>
        <w:top w:val="none" w:sz="0" w:space="0" w:color="auto"/>
        <w:left w:val="none" w:sz="0" w:space="0" w:color="auto"/>
        <w:bottom w:val="none" w:sz="0" w:space="0" w:color="auto"/>
        <w:right w:val="none" w:sz="0" w:space="0" w:color="auto"/>
      </w:divBdr>
    </w:div>
    <w:div w:id="1249077003">
      <w:bodyDiv w:val="1"/>
      <w:marLeft w:val="0"/>
      <w:marRight w:val="0"/>
      <w:marTop w:val="0"/>
      <w:marBottom w:val="0"/>
      <w:divBdr>
        <w:top w:val="none" w:sz="0" w:space="0" w:color="auto"/>
        <w:left w:val="none" w:sz="0" w:space="0" w:color="auto"/>
        <w:bottom w:val="none" w:sz="0" w:space="0" w:color="auto"/>
        <w:right w:val="none" w:sz="0" w:space="0" w:color="auto"/>
      </w:divBdr>
    </w:div>
    <w:div w:id="1381441028">
      <w:bodyDiv w:val="1"/>
      <w:marLeft w:val="0"/>
      <w:marRight w:val="0"/>
      <w:marTop w:val="0"/>
      <w:marBottom w:val="0"/>
      <w:divBdr>
        <w:top w:val="none" w:sz="0" w:space="0" w:color="auto"/>
        <w:left w:val="none" w:sz="0" w:space="0" w:color="auto"/>
        <w:bottom w:val="none" w:sz="0" w:space="0" w:color="auto"/>
        <w:right w:val="none" w:sz="0" w:space="0" w:color="auto"/>
      </w:divBdr>
      <w:divsChild>
        <w:div w:id="1534879998">
          <w:marLeft w:val="0"/>
          <w:marRight w:val="0"/>
          <w:marTop w:val="0"/>
          <w:marBottom w:val="0"/>
          <w:divBdr>
            <w:top w:val="single" w:sz="2" w:space="0" w:color="E3E3E3"/>
            <w:left w:val="single" w:sz="2" w:space="0" w:color="E3E3E3"/>
            <w:bottom w:val="single" w:sz="2" w:space="0" w:color="E3E3E3"/>
            <w:right w:val="single" w:sz="2" w:space="0" w:color="E3E3E3"/>
          </w:divBdr>
          <w:divsChild>
            <w:div w:id="1005328878">
              <w:marLeft w:val="0"/>
              <w:marRight w:val="0"/>
              <w:marTop w:val="0"/>
              <w:marBottom w:val="0"/>
              <w:divBdr>
                <w:top w:val="single" w:sz="2" w:space="0" w:color="E3E3E3"/>
                <w:left w:val="single" w:sz="2" w:space="0" w:color="E3E3E3"/>
                <w:bottom w:val="single" w:sz="2" w:space="0" w:color="E3E3E3"/>
                <w:right w:val="single" w:sz="2" w:space="0" w:color="E3E3E3"/>
              </w:divBdr>
              <w:divsChild>
                <w:div w:id="1876036520">
                  <w:marLeft w:val="0"/>
                  <w:marRight w:val="0"/>
                  <w:marTop w:val="0"/>
                  <w:marBottom w:val="0"/>
                  <w:divBdr>
                    <w:top w:val="single" w:sz="2" w:space="0" w:color="E3E3E3"/>
                    <w:left w:val="single" w:sz="2" w:space="0" w:color="E3E3E3"/>
                    <w:bottom w:val="single" w:sz="2" w:space="0" w:color="E3E3E3"/>
                    <w:right w:val="single" w:sz="2" w:space="0" w:color="E3E3E3"/>
                  </w:divBdr>
                  <w:divsChild>
                    <w:div w:id="295379716">
                      <w:marLeft w:val="0"/>
                      <w:marRight w:val="0"/>
                      <w:marTop w:val="0"/>
                      <w:marBottom w:val="0"/>
                      <w:divBdr>
                        <w:top w:val="single" w:sz="2" w:space="0" w:color="E3E3E3"/>
                        <w:left w:val="single" w:sz="2" w:space="0" w:color="E3E3E3"/>
                        <w:bottom w:val="single" w:sz="2" w:space="0" w:color="E3E3E3"/>
                        <w:right w:val="single" w:sz="2" w:space="0" w:color="E3E3E3"/>
                      </w:divBdr>
                      <w:divsChild>
                        <w:div w:id="337318603">
                          <w:marLeft w:val="0"/>
                          <w:marRight w:val="0"/>
                          <w:marTop w:val="0"/>
                          <w:marBottom w:val="0"/>
                          <w:divBdr>
                            <w:top w:val="single" w:sz="2" w:space="0" w:color="E3E3E3"/>
                            <w:left w:val="single" w:sz="2" w:space="0" w:color="E3E3E3"/>
                            <w:bottom w:val="single" w:sz="2" w:space="0" w:color="E3E3E3"/>
                            <w:right w:val="single" w:sz="2" w:space="0" w:color="E3E3E3"/>
                          </w:divBdr>
                          <w:divsChild>
                            <w:div w:id="1795829080">
                              <w:marLeft w:val="0"/>
                              <w:marRight w:val="0"/>
                              <w:marTop w:val="0"/>
                              <w:marBottom w:val="0"/>
                              <w:divBdr>
                                <w:top w:val="single" w:sz="2" w:space="0" w:color="E3E3E3"/>
                                <w:left w:val="single" w:sz="2" w:space="0" w:color="E3E3E3"/>
                                <w:bottom w:val="single" w:sz="2" w:space="0" w:color="E3E3E3"/>
                                <w:right w:val="single" w:sz="2" w:space="0" w:color="E3E3E3"/>
                              </w:divBdr>
                              <w:divsChild>
                                <w:div w:id="1780567342">
                                  <w:marLeft w:val="0"/>
                                  <w:marRight w:val="0"/>
                                  <w:marTop w:val="100"/>
                                  <w:marBottom w:val="100"/>
                                  <w:divBdr>
                                    <w:top w:val="single" w:sz="2" w:space="0" w:color="E3E3E3"/>
                                    <w:left w:val="single" w:sz="2" w:space="0" w:color="E3E3E3"/>
                                    <w:bottom w:val="single" w:sz="2" w:space="0" w:color="E3E3E3"/>
                                    <w:right w:val="single" w:sz="2" w:space="0" w:color="E3E3E3"/>
                                  </w:divBdr>
                                  <w:divsChild>
                                    <w:div w:id="873036464">
                                      <w:marLeft w:val="0"/>
                                      <w:marRight w:val="0"/>
                                      <w:marTop w:val="0"/>
                                      <w:marBottom w:val="0"/>
                                      <w:divBdr>
                                        <w:top w:val="single" w:sz="2" w:space="0" w:color="E3E3E3"/>
                                        <w:left w:val="single" w:sz="2" w:space="0" w:color="E3E3E3"/>
                                        <w:bottom w:val="single" w:sz="2" w:space="0" w:color="E3E3E3"/>
                                        <w:right w:val="single" w:sz="2" w:space="0" w:color="E3E3E3"/>
                                      </w:divBdr>
                                      <w:divsChild>
                                        <w:div w:id="1165821707">
                                          <w:marLeft w:val="0"/>
                                          <w:marRight w:val="0"/>
                                          <w:marTop w:val="0"/>
                                          <w:marBottom w:val="0"/>
                                          <w:divBdr>
                                            <w:top w:val="single" w:sz="2" w:space="0" w:color="E3E3E3"/>
                                            <w:left w:val="single" w:sz="2" w:space="0" w:color="E3E3E3"/>
                                            <w:bottom w:val="single" w:sz="2" w:space="0" w:color="E3E3E3"/>
                                            <w:right w:val="single" w:sz="2" w:space="0" w:color="E3E3E3"/>
                                          </w:divBdr>
                                          <w:divsChild>
                                            <w:div w:id="491606874">
                                              <w:marLeft w:val="0"/>
                                              <w:marRight w:val="0"/>
                                              <w:marTop w:val="0"/>
                                              <w:marBottom w:val="0"/>
                                              <w:divBdr>
                                                <w:top w:val="single" w:sz="2" w:space="0" w:color="E3E3E3"/>
                                                <w:left w:val="single" w:sz="2" w:space="0" w:color="E3E3E3"/>
                                                <w:bottom w:val="single" w:sz="2" w:space="0" w:color="E3E3E3"/>
                                                <w:right w:val="single" w:sz="2" w:space="0" w:color="E3E3E3"/>
                                              </w:divBdr>
                                              <w:divsChild>
                                                <w:div w:id="1385904426">
                                                  <w:marLeft w:val="0"/>
                                                  <w:marRight w:val="0"/>
                                                  <w:marTop w:val="0"/>
                                                  <w:marBottom w:val="0"/>
                                                  <w:divBdr>
                                                    <w:top w:val="single" w:sz="2" w:space="0" w:color="E3E3E3"/>
                                                    <w:left w:val="single" w:sz="2" w:space="0" w:color="E3E3E3"/>
                                                    <w:bottom w:val="single" w:sz="2" w:space="0" w:color="E3E3E3"/>
                                                    <w:right w:val="single" w:sz="2" w:space="0" w:color="E3E3E3"/>
                                                  </w:divBdr>
                                                  <w:divsChild>
                                                    <w:div w:id="487942003">
                                                      <w:marLeft w:val="0"/>
                                                      <w:marRight w:val="0"/>
                                                      <w:marTop w:val="0"/>
                                                      <w:marBottom w:val="0"/>
                                                      <w:divBdr>
                                                        <w:top w:val="single" w:sz="2" w:space="0" w:color="E3E3E3"/>
                                                        <w:left w:val="single" w:sz="2" w:space="0" w:color="E3E3E3"/>
                                                        <w:bottom w:val="single" w:sz="2" w:space="0" w:color="E3E3E3"/>
                                                        <w:right w:val="single" w:sz="2" w:space="0" w:color="E3E3E3"/>
                                                      </w:divBdr>
                                                      <w:divsChild>
                                                        <w:div w:id="1889219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3839119">
          <w:marLeft w:val="0"/>
          <w:marRight w:val="0"/>
          <w:marTop w:val="0"/>
          <w:marBottom w:val="0"/>
          <w:divBdr>
            <w:top w:val="none" w:sz="0" w:space="0" w:color="auto"/>
            <w:left w:val="none" w:sz="0" w:space="0" w:color="auto"/>
            <w:bottom w:val="none" w:sz="0" w:space="0" w:color="auto"/>
            <w:right w:val="none" w:sz="0" w:space="0" w:color="auto"/>
          </w:divBdr>
        </w:div>
      </w:divsChild>
    </w:div>
    <w:div w:id="1929387754">
      <w:bodyDiv w:val="1"/>
      <w:marLeft w:val="0"/>
      <w:marRight w:val="0"/>
      <w:marTop w:val="0"/>
      <w:marBottom w:val="0"/>
      <w:divBdr>
        <w:top w:val="none" w:sz="0" w:space="0" w:color="auto"/>
        <w:left w:val="none" w:sz="0" w:space="0" w:color="auto"/>
        <w:bottom w:val="none" w:sz="0" w:space="0" w:color="auto"/>
        <w:right w:val="none" w:sz="0" w:space="0" w:color="auto"/>
      </w:divBdr>
    </w:div>
    <w:div w:id="214657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UNI23</b:Tag>
    <b:SourceType>InternetSite</b:SourceType>
    <b:Guid>{46ADD0F4-B41F-4102-9EDB-55F5A963BD45}</b:Guid>
    <b:Title>UNIT ELECTRONICS</b:Title>
    <b:Year>2023</b:Year>
    <b:URL>https://uelectronics.com/producto/74ls48-decodificador-display-7-segmentos-sn74ls48n/</b:URL>
    <b:RefOrder>1</b:RefOrder>
  </b:Source>
</b:Sources>
</file>

<file path=customXml/itemProps1.xml><?xml version="1.0" encoding="utf-8"?>
<ds:datastoreItem xmlns:ds="http://schemas.openxmlformats.org/officeDocument/2006/customXml" ds:itemID="{7E02427E-EBB5-46FE-B83F-3CE0FE619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3</Pages>
  <Words>1784</Words>
  <Characters>9814</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Nicolás Andrés Yate Vargas</cp:lastModifiedBy>
  <cp:revision>12</cp:revision>
  <cp:lastPrinted>2024-05-26T18:33:00Z</cp:lastPrinted>
  <dcterms:created xsi:type="dcterms:W3CDTF">2024-04-20T04:52:00Z</dcterms:created>
  <dcterms:modified xsi:type="dcterms:W3CDTF">2024-05-26T18:37:00Z</dcterms:modified>
</cp:coreProperties>
</file>